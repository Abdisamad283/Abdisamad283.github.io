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topBorderTable"/>
        <w:tblW w:w="5000" w:type="pct"/>
        <w:tblCellSpacing w:w="0" w:type="dxa"/>
        <w:tblCellMar>
          <w:top w:w="0" w:type="dxa"/>
          <w:left w:w="0" w:type="dxa"/>
          <w:bottom w:w="0" w:type="dxa"/>
          <w:right w:w="0" w:type="dxa"/>
        </w:tblCellMar>
        <w:tblLook w:val="05E0"/>
      </w:tblPr>
      <w:tblGrid>
        <w:gridCol w:w="10506"/>
      </w:tblGrid>
      <w:tr>
        <w:tblPrEx>
          <w:tblW w:w="5000" w:type="pct"/>
          <w:tblCellSpacing w:w="0" w:type="dxa"/>
          <w:tblCellMar>
            <w:top w:w="0" w:type="dxa"/>
            <w:left w:w="0" w:type="dxa"/>
            <w:bottom w:w="0" w:type="dxa"/>
            <w:right w:w="0" w:type="dxa"/>
          </w:tblCellMar>
          <w:tblLook w:val="05E0"/>
        </w:tblPrEx>
        <w:trPr>
          <w:trHeight w:val="700"/>
          <w:tblCellSpacing w:w="0" w:type="dxa"/>
        </w:trPr>
        <w:tc>
          <w:tcPr>
            <w:tcW w:w="10506" w:type="dxa"/>
            <w:shd w:val="clear" w:color="auto" w:fill="DFE6EB"/>
            <w:tcMar>
              <w:top w:w="0" w:type="dxa"/>
              <w:left w:w="0" w:type="dxa"/>
              <w:bottom w:w="0" w:type="dxa"/>
              <w:right w:w="0" w:type="dxa"/>
            </w:tcMar>
            <w:vAlign w:val="bottom"/>
            <w:hideMark/>
          </w:tcPr>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topbordercell"/>
                <w:rFonts w:ascii="Fira Sans Light" w:eastAsia="Fira Sans Light" w:hAnsi="Fira Sans Light" w:cs="Fira Sans Light"/>
                <w:b w:val="0"/>
                <w:bCs w:val="0"/>
                <w:color w:val="000000"/>
                <w:sz w:val="20"/>
                <w:szCs w:val="20"/>
                <w:bdr w:val="none" w:sz="0" w:space="0" w:color="auto"/>
                <w:shd w:val="clear" w:color="auto" w:fill="auto"/>
                <w:vertAlign w:val="baseline"/>
              </w:rPr>
            </w:pPr>
          </w:p>
        </w:tc>
      </w:tr>
    </w:tbl>
    <w:p>
      <w:pPr>
        <w:pStyle w:val="documentname"/>
        <w:pBdr>
          <w:top w:val="none" w:sz="0" w:space="0" w:color="auto"/>
          <w:left w:val="none" w:sz="0" w:space="0" w:color="auto"/>
          <w:bottom w:val="none" w:sz="0" w:space="0" w:color="auto"/>
          <w:right w:val="none" w:sz="0" w:space="0" w:color="auto"/>
        </w:pBdr>
        <w:spacing w:before="100" w:after="0"/>
        <w:ind w:left="0" w:right="0"/>
        <w:rPr>
          <w:rFonts w:ascii="Fira Sans" w:eastAsia="Fira Sans" w:hAnsi="Fira Sans" w:cs="Fira Sans"/>
          <w:b/>
          <w:bCs/>
          <w:caps/>
          <w:color w:val="2A5978"/>
          <w:sz w:val="72"/>
          <w:szCs w:val="72"/>
          <w:bdr w:val="none" w:sz="0" w:space="0" w:color="auto"/>
          <w:vertAlign w:val="baseline"/>
        </w:rPr>
        <w:sectPr>
          <w:pgSz w:w="11906" w:h="16838"/>
          <w:pgMar w:top="0" w:right="700" w:bottom="400" w:left="700" w:header="720" w:footer="720"/>
          <w:cols w:space="720"/>
        </w:sectPr>
      </w:pPr>
      <w:r>
        <w:rPr>
          <w:rStyle w:val="span"/>
          <w:b/>
          <w:bCs/>
          <w:caps/>
        </w:rPr>
        <w:t>Abdisamad</w:t>
      </w:r>
      <w:r>
        <w:rPr>
          <w:bdr w:val="none" w:sz="0" w:space="0" w:color="auto"/>
          <w:vertAlign w:val="baseline"/>
        </w:rPr>
        <w:t xml:space="preserve"> </w:t>
      </w:r>
    </w:p>
    <w:p>
      <w:pPr>
        <w:pStyle w:val="bottombordername"/>
        <w:pBdr>
          <w:top w:val="none" w:sz="0" w:space="3" w:color="auto"/>
          <w:left w:val="none" w:sz="0" w:space="0" w:color="auto"/>
          <w:bottom w:val="single" w:sz="8" w:space="0" w:color="8DA6B6"/>
          <w:right w:val="none" w:sz="0" w:space="0" w:color="auto"/>
        </w:pBdr>
        <w:spacing w:before="0" w:after="0"/>
        <w:ind w:left="0" w:right="0"/>
        <w:rPr>
          <w:rFonts w:ascii="Fira Sans Light" w:eastAsia="Fira Sans Light" w:hAnsi="Fira Sans Light" w:cs="Fira Sans Light"/>
          <w:b w:val="0"/>
          <w:bCs w:val="0"/>
          <w:color w:val="000000"/>
          <w:sz w:val="2"/>
          <w:szCs w:val="2"/>
          <w:bdr w:val="none" w:sz="0" w:space="0" w:color="auto"/>
          <w:vertAlign w:val="baseline"/>
        </w:rPr>
      </w:pPr>
      <w:r>
        <w:rPr>
          <w:rFonts w:ascii="Fira Sans Light" w:eastAsia="Fira Sans Light" w:hAnsi="Fira Sans Light" w:cs="Fira Sans Light"/>
          <w:b w:val="0"/>
          <w:bCs w:val="0"/>
          <w:color w:val="000000"/>
          <w:bdr w:val="none" w:sz="0" w:space="0" w:color="auto"/>
          <w:vertAlign w:val="baseline"/>
        </w:rPr>
        <w:t> </w:t>
      </w:r>
    </w:p>
    <w:tbl>
      <w:tblPr>
        <w:tblStyle w:val="documentparentContainer"/>
        <w:tblW w:w="0" w:type="auto"/>
        <w:tblLayout w:type="fixed"/>
        <w:tblCellMar>
          <w:top w:w="0" w:type="dxa"/>
          <w:left w:w="0" w:type="dxa"/>
          <w:bottom w:w="0" w:type="dxa"/>
          <w:right w:w="0" w:type="dxa"/>
        </w:tblCellMar>
        <w:tblLook w:val="05E0"/>
      </w:tblPr>
      <w:tblGrid>
        <w:gridCol w:w="6630"/>
        <w:gridCol w:w="690"/>
        <w:gridCol w:w="3186"/>
      </w:tblGrid>
      <w:tr>
        <w:tblPrEx>
          <w:tblW w:w="0" w:type="auto"/>
          <w:tblLayout w:type="fixed"/>
          <w:tblCellMar>
            <w:top w:w="0" w:type="dxa"/>
            <w:left w:w="0" w:type="dxa"/>
            <w:bottom w:w="0" w:type="dxa"/>
            <w:right w:w="0" w:type="dxa"/>
          </w:tblCellMar>
          <w:tblLook w:val="05E0"/>
        </w:tblPrEx>
        <w:tc>
          <w:tcPr>
            <w:tcW w:w="6630" w:type="dxa"/>
            <w:noWrap w:val="0"/>
            <w:tcMar>
              <w:top w:w="0" w:type="dxa"/>
              <w:left w:w="0" w:type="dxa"/>
              <w:bottom w:w="0" w:type="dxa"/>
              <w:right w:w="0" w:type="dxa"/>
            </w:tcMar>
            <w:vAlign w:val="top"/>
            <w:hideMark/>
          </w:tcPr>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Professional summary</w:t>
            </w:r>
            <w:r>
              <w:rPr>
                <w:rStyle w:val="documentsectiontitle"/>
                <w:b/>
                <w:bCs/>
                <w:caps/>
                <w:highlight w:val="white"/>
              </w:rPr>
              <w:t> </w:t>
            </w:r>
            <w:r>
              <w:pict>
                <v:rect id="_x0000_s1025" style="width:331.5pt;height:11.5pt;margin-top:1.75pt;margin-left:0;mso-position-vertical-relative:line;position:absolute;z-index:-251658240" filled="t" fillcolor="#dfe6eb" stroked="f">
                  <v:path strokeok="f"/>
                </v:rect>
              </w:pict>
            </w:r>
          </w:p>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Dedicated student with strong collaborative and independent working skills. Proactively seeks guidance and additional curricular activities to master understanding of complex topics to consistently exceed expectations. Eager to apply these abilities and contribute effectively in a professional working environment.</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Education</w:t>
            </w:r>
            <w:r>
              <w:rPr>
                <w:rStyle w:val="documentsectiontitle"/>
                <w:b/>
                <w:bCs/>
                <w:caps/>
                <w:highlight w:val="white"/>
              </w:rPr>
              <w:t> </w:t>
            </w:r>
            <w:r>
              <w:pict>
                <v:rect id="_x0000_s1026" style="width:331.5pt;height:11.5pt;margin-top:1.75pt;margin-left:0;mso-position-vertical-relative:line;position:absolute;z-index:-251657216"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A-Levels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Physics,</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B (Predicted)</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09/2023</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Current</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School</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r>
              <w:rPr>
                <w:rStyle w:val="span"/>
                <w:rFonts w:ascii="Fira Sans Light" w:eastAsia="Fira Sans Light" w:hAnsi="Fira Sans Light" w:cs="Fira Sans Light"/>
                <w:b w:val="0"/>
                <w:bCs w:val="0"/>
                <w:color w:val="000000"/>
                <w:sz w:val="20"/>
                <w:szCs w:val="20"/>
              </w:rPr>
              <w:t xml:space="preserve">- </w:t>
            </w:r>
            <w:r>
              <w:rPr>
                <w:rStyle w:val="divdocumenteduc-secjobcity"/>
                <w:b w:val="0"/>
                <w:bCs w:val="0"/>
                <w:color w:val="000000"/>
                <w:sz w:val="20"/>
                <w:szCs w:val="20"/>
              </w:rPr>
              <w:t>London</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A-Levels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Maths</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B (Predicted)</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09/2023</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Current</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School Name</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r>
              <w:rPr>
                <w:rStyle w:val="span"/>
                <w:rFonts w:ascii="Fira Sans Light" w:eastAsia="Fira Sans Light" w:hAnsi="Fira Sans Light" w:cs="Fira Sans Light"/>
                <w:b w:val="0"/>
                <w:bCs w:val="0"/>
                <w:color w:val="000000"/>
                <w:sz w:val="20"/>
                <w:szCs w:val="20"/>
              </w:rPr>
              <w:t xml:space="preserve">- </w:t>
            </w:r>
            <w:r>
              <w:rPr>
                <w:rStyle w:val="divdocumenteduc-secjobcity"/>
                <w:b w:val="0"/>
                <w:bCs w:val="0"/>
                <w:color w:val="000000"/>
                <w:sz w:val="20"/>
                <w:szCs w:val="20"/>
              </w:rPr>
              <w:t>London</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A-Levels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Economics</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B (Predicted)</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09/2023</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Current</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School Name</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r>
              <w:rPr>
                <w:rStyle w:val="span"/>
                <w:rFonts w:ascii="Fira Sans Light" w:eastAsia="Fira Sans Light" w:hAnsi="Fira Sans Light" w:cs="Fira Sans Light"/>
                <w:b w:val="0"/>
                <w:bCs w:val="0"/>
                <w:color w:val="000000"/>
                <w:sz w:val="20"/>
                <w:szCs w:val="20"/>
              </w:rPr>
              <w:t xml:space="preserve">- </w:t>
            </w:r>
            <w:r>
              <w:rPr>
                <w:rStyle w:val="divdocumenteduc-secjobcity"/>
                <w:b w:val="0"/>
                <w:bCs w:val="0"/>
                <w:color w:val="000000"/>
                <w:sz w:val="20"/>
                <w:szCs w:val="20"/>
              </w:rPr>
              <w:t>London</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GCSEs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Maths &amp; Physics</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8</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09/2018</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to</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06/2023</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Ark Walworth Academy</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r>
              <w:rPr>
                <w:rStyle w:val="span"/>
                <w:rFonts w:ascii="Fira Sans Light" w:eastAsia="Fira Sans Light" w:hAnsi="Fira Sans Light" w:cs="Fira Sans Light"/>
                <w:b w:val="0"/>
                <w:bCs w:val="0"/>
                <w:color w:val="000000"/>
                <w:sz w:val="20"/>
                <w:szCs w:val="20"/>
              </w:rPr>
              <w:t xml:space="preserve">- </w:t>
            </w:r>
            <w:r>
              <w:rPr>
                <w:rStyle w:val="divdocumenteduc-secjobcity"/>
                <w:b w:val="0"/>
                <w:bCs w:val="0"/>
                <w:color w:val="000000"/>
                <w:sz w:val="20"/>
                <w:szCs w:val="20"/>
              </w:rPr>
              <w:t>London</w:t>
            </w:r>
            <w:r>
              <w:rPr>
                <w:rStyle w:val="span"/>
                <w:rFonts w:ascii="Fira Sans Light" w:eastAsia="Fira Sans Light" w:hAnsi="Fira Sans Light" w:cs="Fira Sans Light"/>
                <w:b w:val="0"/>
                <w:bCs w:val="0"/>
                <w:color w:val="000000"/>
                <w:sz w:val="20"/>
                <w:szCs w:val="20"/>
              </w:rPr>
              <w:t xml:space="preserve">, </w:t>
            </w:r>
            <w:r>
              <w:rPr>
                <w:rStyle w:val="divdocumenteduc-secjobstate"/>
                <w:b w:val="0"/>
                <w:bCs w:val="0"/>
                <w:color w:val="000000"/>
                <w:sz w:val="20"/>
                <w:szCs w:val="20"/>
              </w:rPr>
              <w:t>ENG</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GCSEs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Biology, Chemistry, English Literature, English Language, Geography</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7</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09/2018</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to</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06/2023</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Ark Walworth Academy</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documentpaddedline"/>
              <w:pBdr>
                <w:top w:val="none" w:sz="0" w:space="15"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ivdocumentdegree"/>
                <w:b w:val="0"/>
                <w:bCs w:val="0"/>
                <w:color w:val="000000"/>
                <w:sz w:val="20"/>
                <w:szCs w:val="20"/>
              </w:rPr>
              <w:t>GCSEs</w:t>
            </w:r>
            <w:r>
              <w:rPr>
                <w:rStyle w:val="span"/>
                <w:rFonts w:ascii="Fira Sans Light" w:eastAsia="Fira Sans Light" w:hAnsi="Fira Sans Light" w:cs="Fira Sans Light"/>
                <w:b w:val="0"/>
                <w:bCs w:val="0"/>
                <w:color w:val="000000"/>
                <w:sz w:val="20"/>
                <w:szCs w:val="20"/>
              </w:rPr>
              <w:t xml:space="preserve">, </w:t>
            </w:r>
            <w:r>
              <w:rPr>
                <w:rStyle w:val="divdocumentprogramline"/>
                <w:b w:val="0"/>
                <w:bCs w:val="0"/>
                <w:color w:val="000000"/>
                <w:sz w:val="20"/>
                <w:szCs w:val="20"/>
              </w:rPr>
              <w:t>Computer Science</w:t>
            </w:r>
            <w:r>
              <w:rPr>
                <w:rStyle w:val="span"/>
                <w:rFonts w:ascii="Fira Sans Medium" w:eastAsia="Fira Sans Medium" w:hAnsi="Fira Sans Medium" w:cs="Fira Sans Medium"/>
                <w:b w:val="0"/>
                <w:bCs w:val="0"/>
                <w:color w:val="000000"/>
                <w:sz w:val="20"/>
                <w:szCs w:val="20"/>
              </w:rPr>
              <w:t xml:space="preserve"> - </w:t>
            </w:r>
            <w:r>
              <w:rPr>
                <w:rStyle w:val="divdocumentjobdates"/>
                <w:b w:val="0"/>
                <w:bCs w:val="0"/>
                <w:color w:val="000000"/>
                <w:sz w:val="20"/>
                <w:szCs w:val="20"/>
              </w:rPr>
              <w:t>6</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09/2018</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to</w:t>
            </w:r>
            <w:r>
              <w:rPr>
                <w:rStyle w:val="divdocumentjobdates"/>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06/2023</w:t>
            </w:r>
            <w:r>
              <w:rPr>
                <w:rStyle w:val="divdocumentjobdates"/>
                <w:b w:val="0"/>
                <w:bCs w:val="0"/>
                <w:color w:val="000000"/>
                <w:sz w:val="20"/>
                <w:szCs w:val="20"/>
              </w:rPr>
              <w:t xml:space="preserve">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Ark Walworth Academy</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r>
              <w:rPr>
                <w:rStyle w:val="span"/>
                <w:rFonts w:ascii="Fira Sans Light" w:eastAsia="Fira Sans Light" w:hAnsi="Fira Sans Light" w:cs="Fira Sans Light"/>
                <w:b w:val="0"/>
                <w:bCs w:val="0"/>
                <w:color w:val="000000"/>
                <w:sz w:val="20"/>
                <w:szCs w:val="20"/>
              </w:rPr>
              <w:t xml:space="preserve">- </w:t>
            </w:r>
            <w:r>
              <w:rPr>
                <w:rStyle w:val="divdocumenteduc-secjobcity"/>
                <w:b w:val="0"/>
                <w:bCs w:val="0"/>
                <w:color w:val="000000"/>
                <w:sz w:val="20"/>
                <w:szCs w:val="20"/>
              </w:rPr>
              <w:t>London</w:t>
            </w:r>
            <w:r>
              <w:rPr>
                <w:rStyle w:val="span"/>
                <w:rFonts w:ascii="Fira Sans Light" w:eastAsia="Fira Sans Light" w:hAnsi="Fira Sans Light" w:cs="Fira Sans Light"/>
                <w:b w:val="0"/>
                <w:bCs w:val="0"/>
                <w:color w:val="000000"/>
                <w:sz w:val="20"/>
                <w:szCs w:val="20"/>
              </w:rPr>
              <w:t xml:space="preserve">, </w:t>
            </w:r>
            <w:r>
              <w:rPr>
                <w:rStyle w:val="divdocumenteduc-secjobstate"/>
                <w:b w:val="0"/>
                <w:bCs w:val="0"/>
                <w:color w:val="000000"/>
                <w:sz w:val="20"/>
                <w:szCs w:val="20"/>
              </w:rPr>
              <w:t>ENG</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Additional Studies</w:t>
            </w:r>
            <w:r>
              <w:rPr>
                <w:rStyle w:val="documentsectiontitle"/>
                <w:b/>
                <w:bCs/>
                <w:caps/>
                <w:highlight w:val="white"/>
              </w:rPr>
              <w:t> </w:t>
            </w:r>
            <w:r>
              <w:pict>
                <v:rect id="_x0000_s1027" style="width:331.5pt;height:11.5pt;margin-top:1.75pt;margin-left:0;mso-position-vertical-relative:line;position:absolute;z-index:-251656192" filled="t" fillcolor="#dfe6eb" stroked="f">
                  <v:path strokeok="f"/>
                </v:rect>
              </w:pict>
            </w:r>
          </w:p>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strong"/>
                <w:rFonts w:ascii="Fira Sans Light" w:eastAsia="Fira Sans Light" w:hAnsi="Fira Sans Light" w:cs="Fira Sans Light"/>
                <w:b/>
                <w:bCs/>
                <w:color w:val="000000"/>
                <w:sz w:val="20"/>
                <w:szCs w:val="20"/>
              </w:rPr>
              <w:t>Codecademy</w:t>
            </w:r>
            <w:r>
              <w:rPr>
                <w:rStyle w:val="strong"/>
                <w:rFonts w:ascii="Fira Sans Light" w:eastAsia="Fira Sans Light" w:hAnsi="Fira Sans Light" w:cs="Fira Sans Light"/>
                <w:b/>
                <w:bCs/>
                <w:color w:val="000000"/>
                <w:sz w:val="20"/>
                <w:szCs w:val="20"/>
              </w:rPr>
              <w:br/>
            </w:r>
            <w:r>
              <w:rPr>
                <w:rStyle w:val="documentleft-box"/>
                <w:rFonts w:ascii="Fira Sans Light" w:eastAsia="Fira Sans Light" w:hAnsi="Fira Sans Light" w:cs="Fira Sans Light"/>
                <w:b w:val="0"/>
                <w:bCs w:val="0"/>
                <w:color w:val="000000"/>
                <w:sz w:val="20"/>
                <w:szCs w:val="20"/>
                <w:bdr w:val="none" w:sz="0" w:space="0" w:color="auto"/>
                <w:vertAlign w:val="baseline"/>
              </w:rPr>
              <w:t>I am currently enrolled in a short online coding course, where I am learning the basics of Java</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Work Experience</w:t>
            </w:r>
            <w:r>
              <w:rPr>
                <w:rStyle w:val="documentsectiontitle"/>
                <w:b/>
                <w:bCs/>
                <w:caps/>
                <w:highlight w:val="white"/>
              </w:rPr>
              <w:t> </w:t>
            </w:r>
            <w:r>
              <w:pict>
                <v:rect id="_x0000_s1028" style="width:331.5pt;height:11.5pt;margin-top:1.75pt;margin-left:0;mso-position-vertical-relative:line;position:absolute;z-index:-251655168"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Researcher</w:t>
            </w:r>
            <w:r>
              <w:rPr>
                <w:rStyle w:val="span"/>
                <w:rFonts w:ascii="Fira Sans Light" w:eastAsia="Fira Sans Light" w:hAnsi="Fira Sans Light" w:cs="Fira Sans Light"/>
                <w:b w:val="0"/>
                <w:bCs w:val="0"/>
                <w:color w:val="000000"/>
                <w:sz w:val="20"/>
                <w:szCs w:val="20"/>
              </w:rPr>
              <w:t xml:space="preserve">, </w:t>
            </w:r>
            <w:r>
              <w:rPr>
                <w:rStyle w:val="divdocumentjobdates"/>
                <w:b w:val="0"/>
                <w:bCs w:val="0"/>
                <w:color w:val="000000"/>
                <w:sz w:val="20"/>
                <w:szCs w:val="20"/>
              </w:rPr>
              <w:t>03/2022</w:t>
            </w:r>
            <w:r>
              <w:rPr>
                <w:rStyle w:val="divdocumentjobdates"/>
                <w:b w:val="0"/>
                <w:bCs w:val="0"/>
                <w:color w:val="000000"/>
                <w:sz w:val="20"/>
                <w:szCs w:val="20"/>
              </w:rPr>
              <w:t xml:space="preserve"> to </w:t>
            </w:r>
            <w:r>
              <w:rPr>
                <w:rStyle w:val="divdocumentjobdates"/>
                <w:b w:val="0"/>
                <w:bCs w:val="0"/>
                <w:color w:val="000000"/>
                <w:sz w:val="20"/>
                <w:szCs w:val="20"/>
              </w:rPr>
              <w:t>03/2022</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Wordsearch</w:t>
            </w:r>
            <w:r>
              <w:rPr>
                <w:rStyle w:val="documentleft-box"/>
                <w:rFonts w:ascii="Fira Sans" w:eastAsia="Fira Sans" w:hAnsi="Fira Sans" w:cs="Fira Sans"/>
                <w:b/>
                <w:bCs/>
                <w:color w:val="000000"/>
                <w:sz w:val="20"/>
                <w:szCs w:val="20"/>
                <w:bdr w:val="none" w:sz="0" w:space="0" w:color="auto"/>
                <w:vertAlign w:val="baseline"/>
              </w:rPr>
              <w:t xml:space="preserve"> </w:t>
            </w:r>
            <w:r>
              <w:rPr>
                <w:rStyle w:val="span"/>
                <w:rFonts w:ascii="Fira Sans" w:eastAsia="Fira Sans" w:hAnsi="Fira Sans" w:cs="Fira Sans"/>
                <w:b/>
                <w:bCs/>
                <w:color w:val="000000"/>
                <w:sz w:val="20"/>
                <w:szCs w:val="20"/>
              </w:rPr>
              <w:t xml:space="preserve">- </w:t>
            </w:r>
            <w:r>
              <w:rPr>
                <w:rStyle w:val="divdocumentjobcity"/>
                <w:b w:val="0"/>
                <w:bCs w:val="0"/>
                <w:color w:val="000000"/>
                <w:sz w:val="20"/>
                <w:szCs w:val="20"/>
              </w:rPr>
              <w:t>London</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p"/>
              <w:spacing w:before="0" w:after="0" w:line="260" w:lineRule="atLeast"/>
              <w:ind w:left="0" w:right="0"/>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1 week at Wordsearch, a retail creative agency. Collaborated with classmates to create a presentation on the Unilever building and its purpose. Contributed by researching and organizing information concisely and accessibly.</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Hobbies</w:t>
            </w:r>
            <w:r>
              <w:rPr>
                <w:rStyle w:val="documentsectiontitle"/>
                <w:b/>
                <w:bCs/>
                <w:caps/>
                <w:highlight w:val="white"/>
              </w:rPr>
              <w:t> </w:t>
            </w:r>
            <w:r>
              <w:pict>
                <v:rect id="_x0000_s1029" style="width:331.5pt;height:11.5pt;margin-top:1.75pt;margin-left:0;mso-position-vertical-relative:line;position:absolute;z-index:-251654144" filled="t" fillcolor="#dfe6eb" stroked="f">
                  <v:path strokeok="f"/>
                </v:rect>
              </w:pict>
            </w:r>
          </w:p>
          <w:p>
            <w:pPr>
              <w:pStyle w:val="divdocumentulli"/>
              <w:numPr>
                <w:ilvl w:val="0"/>
                <w:numId w:val="1"/>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Swimming</w:t>
            </w:r>
          </w:p>
          <w:p>
            <w:pPr>
              <w:pStyle w:val="divdocumentulli"/>
              <w:numPr>
                <w:ilvl w:val="0"/>
                <w:numId w:val="1"/>
              </w:numPr>
              <w:spacing w:after="0" w:line="260" w:lineRule="atLeast"/>
              <w:ind w:left="200" w:right="0" w:hanging="192"/>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Computer Games</w:t>
            </w:r>
          </w:p>
          <w:p>
            <w:pPr>
              <w:pStyle w:val="divdocumentulli"/>
              <w:numPr>
                <w:ilvl w:val="0"/>
                <w:numId w:val="1"/>
              </w:numPr>
              <w:spacing w:after="0" w:line="260" w:lineRule="atLeast"/>
              <w:ind w:left="200" w:right="0" w:hanging="192"/>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Basketball</w:t>
            </w: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sz w:val="2"/>
                <w:szCs w:val="2"/>
                <w:bdr w:val="none" w:sz="0" w:space="0" w:color="auto"/>
                <w:vertAlign w:val="baseline"/>
              </w:rPr>
              <w:t> </w:t>
            </w:r>
          </w:p>
        </w:tc>
        <w:tc>
          <w:tcPr>
            <w:tcW w:w="690" w:type="dxa"/>
            <w:noWrap w:val="0"/>
            <w:tcMar>
              <w:top w:w="0" w:type="dxa"/>
              <w:left w:w="0" w:type="dxa"/>
              <w:bottom w:w="0" w:type="dxa"/>
              <w:right w:w="0" w:type="dxa"/>
            </w:tcMar>
            <w:vAlign w:val="top"/>
            <w:hideMark/>
          </w:tcPr>
          <w:p>
            <w:pPr>
              <w:pStyle w:val="leftboxrightpadding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leftboxrightpaddingcell"/>
                <w:rFonts w:ascii="Fira Sans Light" w:eastAsia="Fira Sans Light" w:hAnsi="Fira Sans Light" w:cs="Fira Sans Light"/>
                <w:b w:val="0"/>
                <w:bCs w:val="0"/>
                <w:color w:val="000000"/>
                <w:sz w:val="20"/>
                <w:szCs w:val="20"/>
                <w:bdr w:val="none" w:sz="0" w:space="0" w:color="auto"/>
                <w:vertAlign w:val="baseline"/>
              </w:rPr>
            </w:pPr>
          </w:p>
        </w:tc>
        <w:tc>
          <w:tcPr>
            <w:tcW w:w="3186" w:type="dxa"/>
            <w:tcMar>
              <w:top w:w="0" w:type="dxa"/>
              <w:left w:w="0" w:type="dxa"/>
              <w:bottom w:w="0" w:type="dxa"/>
              <w:right w:w="0" w:type="dxa"/>
            </w:tcMar>
            <w:vAlign w:val="top"/>
            <w:hideMark/>
          </w:tcPr>
          <w:p>
            <w:pPr>
              <w:pStyle w:val="documentleft-boxsectionnth-child1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Contact</w:t>
            </w:r>
            <w:r>
              <w:rPr>
                <w:rStyle w:val="documentsectiontitle"/>
                <w:b/>
                <w:bCs/>
                <w:caps/>
                <w:highlight w:val="white"/>
              </w:rPr>
              <w:t> </w:t>
            </w:r>
            <w:r>
              <w:pict>
                <v:rect id="_x0000_s1030" style="width:159.3pt;height:11.5pt;margin-top:1.75pt;margin-left:0;mso-position-vertical-relative:line;position:absolute;z-index:-251653120" filled="t" fillcolor="#dfe6eb" stroked="f">
                  <v:path strokeok="f"/>
                </v:rect>
              </w:pic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Email</w:t>
            </w:r>
            <w:r>
              <w:rPr>
                <w:rStyle w:val="documentbeforecolonspace"/>
                <w:rFonts w:ascii="Fira Sans" w:eastAsia="Fira Sans" w:hAnsi="Fira Sans" w:cs="Fira Sans"/>
                <w:b/>
                <w:bCs/>
                <w:vanish/>
                <w:color w:val="000000"/>
                <w:sz w:val="20"/>
                <w:szCs w:val="20"/>
              </w:rPr>
              <w:t xml:space="preserve"> </w:t>
            </w:r>
            <w:r>
              <w:rPr>
                <w:rStyle w:val="documenttxtBold"/>
                <w:b/>
                <w:bCs/>
                <w:color w:val="000000"/>
                <w:sz w:val="20"/>
                <w:szCs w:val="20"/>
              </w:rPr>
              <w:t xml:space="preserve">: </w:t>
            </w:r>
            <w:r>
              <w:rPr>
                <w:rStyle w:val="span"/>
                <w:rFonts w:ascii="Fira Sans Light" w:eastAsia="Fira Sans Light" w:hAnsi="Fira Sans Light" w:cs="Fira Sans Light"/>
                <w:b w:val="0"/>
                <w:bCs w:val="0"/>
                <w:color w:val="000000"/>
                <w:sz w:val="20"/>
                <w:szCs w:val="20"/>
              </w:rPr>
              <w:t>abdisamad@xyz.xom</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right-box"/>
                <w:rFonts w:ascii="Fira Sans Light" w:eastAsia="Fira Sans Light" w:hAnsi="Fira Sans Light" w:cs="Fira Sans Light"/>
                <w:b w:val="0"/>
                <w:bCs w:val="0"/>
                <w:color w:val="000000"/>
                <w:sz w:val="2"/>
                <w:szCs w:val="2"/>
                <w:bdr w:val="none" w:sz="0" w:space="0" w:color="auto"/>
                <w:vertAlign w:val="baseline"/>
              </w:rPr>
            </w:pPr>
            <w:r>
              <w:rPr>
                <w:rStyle w:val="documentrigh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right-box"/>
                <w:rFonts w:ascii="Fira Sans Light" w:eastAsia="Fira Sans Light" w:hAnsi="Fira Sans Light" w:cs="Fira Sans Light"/>
                <w:b w:val="0"/>
                <w:bCs w:val="0"/>
                <w:vanish/>
                <w:color w:val="000000"/>
                <w:sz w:val="2"/>
                <w:szCs w:val="2"/>
                <w:bdr w:val="none" w:sz="0" w:space="0" w:color="auto"/>
                <w:vertAlign w:val="baseline"/>
              </w:rPr>
            </w:pPr>
            <w:r>
              <w:rPr>
                <w:rStyle w:val="documentrigh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Portfolio Website</w:t>
            </w:r>
            <w:r>
              <w:rPr>
                <w:rStyle w:val="documentsectiontitle"/>
                <w:b/>
                <w:bCs/>
                <w:caps/>
                <w:highlight w:val="white"/>
              </w:rPr>
              <w:t> </w:t>
            </w:r>
            <w:r>
              <w:pict>
                <v:rect id="_x0000_s1031" style="width:159.3pt;height:11.5pt;margin-top:1.75pt;margin-left:0;mso-position-vertical-relative:line;position:absolute;z-index:-251652096" filled="t" fillcolor="#dfe6eb" stroked="f">
                  <v:path strokeok="f"/>
                </v:rect>
              </w:pict>
            </w:r>
          </w:p>
          <w:p>
            <w:pPr>
              <w:pStyle w:val="divdocumentulli"/>
              <w:numPr>
                <w:ilvl w:val="0"/>
                <w:numId w:val="2"/>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rPr>
              <w:t>www.portfolio website here .com</w:t>
            </w:r>
          </w:p>
          <w:p>
            <w:pPr>
              <w:pStyle w:val="bottomlowborder"/>
              <w:pBdr>
                <w:top w:val="none" w:sz="0" w:space="5" w:color="auto"/>
                <w:left w:val="none" w:sz="0" w:space="0" w:color="auto"/>
                <w:bottom w:val="single" w:sz="8" w:space="0" w:color="2A5978"/>
                <w:right w:val="none" w:sz="0" w:space="0" w:color="auto"/>
              </w:pBdr>
              <w:spacing w:before="0" w:after="0"/>
              <w:ind w:left="0" w:right="0"/>
              <w:rPr>
                <w:rStyle w:val="documentright-box"/>
                <w:rFonts w:ascii="Fira Sans Light" w:eastAsia="Fira Sans Light" w:hAnsi="Fira Sans Light" w:cs="Fira Sans Light"/>
                <w:b w:val="0"/>
                <w:bCs w:val="0"/>
                <w:color w:val="000000"/>
                <w:sz w:val="2"/>
                <w:szCs w:val="2"/>
                <w:bdr w:val="none" w:sz="0" w:space="0" w:color="auto"/>
                <w:vertAlign w:val="baseline"/>
              </w:rPr>
            </w:pPr>
            <w:r>
              <w:rPr>
                <w:rStyle w:val="documentrigh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8DA6B6"/>
                <w:right w:val="none" w:sz="0" w:space="0" w:color="auto"/>
              </w:pBdr>
              <w:spacing w:before="0" w:after="0"/>
              <w:ind w:left="0" w:right="0"/>
              <w:rPr>
                <w:rStyle w:val="documentright-box"/>
                <w:rFonts w:ascii="Fira Sans Light" w:eastAsia="Fira Sans Light" w:hAnsi="Fira Sans Light" w:cs="Fira Sans Light"/>
                <w:b w:val="0"/>
                <w:bCs w:val="0"/>
                <w:vanish/>
                <w:color w:val="000000"/>
                <w:sz w:val="2"/>
                <w:szCs w:val="2"/>
                <w:bdr w:val="none" w:sz="0" w:space="0" w:color="auto"/>
                <w:vertAlign w:val="baseline"/>
              </w:rPr>
            </w:pPr>
            <w:r>
              <w:rPr>
                <w:rStyle w:val="documentright-box"/>
                <w:rFonts w:ascii="Fira Sans Light" w:eastAsia="Fira Sans Light" w:hAnsi="Fira Sans Light" w:cs="Fira Sans Light"/>
                <w:b w:val="0"/>
                <w:bCs w:val="0"/>
                <w:vanish/>
                <w:color w:val="000000"/>
                <w:bdr w:val="none" w:sz="0" w:space="0" w:color="auto"/>
                <w:vertAlign w:val="baseline"/>
              </w:rPr>
              <w:t> </w:t>
            </w:r>
          </w:p>
          <w:p>
            <w:pPr>
              <w:pStyle w:val="document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bdr w:val="none" w:sz="0" w:space="0" w:color="auto"/>
                <w:vertAlign w:val="baseline"/>
              </w:rPr>
              <w:t> </w:t>
            </w:r>
          </w:p>
          <w:p>
            <w:pPr>
              <w:pStyle w:val="documentheading"/>
              <w:pBdr>
                <w:top w:val="none" w:sz="0" w:space="0" w:color="auto"/>
                <w:left w:val="none" w:sz="0" w:space="0" w:color="auto"/>
                <w:bottom w:val="none" w:sz="0" w:space="4"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b/>
                <w:bCs/>
                <w:caps/>
                <w:highlight w:val="white"/>
              </w:rPr>
              <w:t>Skills</w:t>
            </w:r>
            <w:r>
              <w:rPr>
                <w:rStyle w:val="documentsectiontitle"/>
                <w:b/>
                <w:bCs/>
                <w:caps/>
                <w:highlight w:val="white"/>
              </w:rPr>
              <w:t> </w:t>
            </w:r>
            <w:r>
              <w:pict>
                <v:rect id="_x0000_s1032" style="width:159.3pt;height:11.5pt;margin-top:1.75pt;margin-left:0;mso-position-vertical-relative:line;position:absolute;z-index:-251651072" filled="t" fillcolor="#dfe6eb" stroked="f">
                  <v:path strokeok="f"/>
                </v:rect>
              </w:pict>
            </w:r>
          </w:p>
          <w:p>
            <w:pPr>
              <w:pStyle w:val="divdocumentulli"/>
              <w:numPr>
                <w:ilvl w:val="0"/>
                <w:numId w:val="3"/>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Problem-solving</w:t>
            </w:r>
          </w:p>
          <w:p>
            <w:pPr>
              <w:pStyle w:val="divdocumentulli"/>
              <w:numPr>
                <w:ilvl w:val="0"/>
                <w:numId w:val="4"/>
              </w:numPr>
              <w:spacing w:before="0" w:after="0" w:line="260" w:lineRule="atLeast"/>
              <w:ind w:left="20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Communication skills</w:t>
            </w:r>
          </w:p>
          <w:p>
            <w:pPr>
              <w:pStyle w:val="divdocumentulli"/>
              <w:numPr>
                <w:ilvl w:val="0"/>
                <w:numId w:val="5"/>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Light" w:eastAsia="Fira Sans Light" w:hAnsi="Fira Sans Light" w:cs="Fira Sans Light"/>
                <w:b w:val="0"/>
                <w:bCs w:val="0"/>
                <w:vanish/>
                <w:color w:val="000000"/>
                <w:sz w:val="20"/>
                <w:szCs w:val="20"/>
                <w:bdr w:val="none" w:sz="0" w:space="0" w:color="auto"/>
                <w:vertAlign w:val="baseline"/>
              </w:rPr>
            </w:pPr>
            <w:r>
              <w:rPr>
                <w:rStyle w:val="documentright-box"/>
                <w:rFonts w:ascii="Fira Sans Light" w:eastAsia="Fira Sans Light" w:hAnsi="Fira Sans Light" w:cs="Fira Sans Light"/>
                <w:b w:val="0"/>
                <w:bCs w:val="0"/>
                <w:vanish/>
                <w:color w:val="000000"/>
                <w:sz w:val="20"/>
                <w:szCs w:val="20"/>
                <w:bdr w:val="none" w:sz="0" w:space="0" w:color="auto"/>
                <w:vertAlign w:val="baseline"/>
              </w:rPr>
              <w:t>Problem-solving</w:t>
            </w:r>
          </w:p>
          <w:p>
            <w:pPr>
              <w:pStyle w:val="divdocumentulli"/>
              <w:numPr>
                <w:ilvl w:val="0"/>
                <w:numId w:val="6"/>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right-box"/>
                <w:rFonts w:ascii="Fira Sans Light" w:eastAsia="Fira Sans Light" w:hAnsi="Fira Sans Light" w:cs="Fira Sans Light"/>
                <w:b w:val="0"/>
                <w:bCs w:val="0"/>
                <w:vanish/>
                <w:color w:val="000000"/>
                <w:sz w:val="20"/>
                <w:szCs w:val="20"/>
                <w:bdr w:val="none" w:sz="0" w:space="0" w:color="auto"/>
                <w:vertAlign w:val="baseline"/>
              </w:rPr>
            </w:pPr>
            <w:r>
              <w:rPr>
                <w:rStyle w:val="documentright-box"/>
                <w:rFonts w:ascii="Fira Sans Light" w:eastAsia="Fira Sans Light" w:hAnsi="Fira Sans Light" w:cs="Fira Sans Light"/>
                <w:b w:val="0"/>
                <w:bCs w:val="0"/>
                <w:vanish/>
                <w:color w:val="000000"/>
                <w:sz w:val="20"/>
                <w:szCs w:val="20"/>
                <w:bdr w:val="none" w:sz="0" w:space="0" w:color="auto"/>
                <w:vertAlign w:val="baseline"/>
              </w:rPr>
              <w:t>Communication skills</w:t>
            </w:r>
          </w:p>
          <w:p>
            <w:pPr>
              <w:pStyle w:val="documentleft-boxsectionnth-last-child1bottomlowborder"/>
              <w:pBdr>
                <w:top w:val="none" w:sz="0" w:space="5" w:color="auto"/>
                <w:left w:val="none" w:sz="0" w:space="0" w:color="auto"/>
                <w:bottom w:val="single" w:sz="8" w:space="0" w:color="2A5978"/>
                <w:right w:val="none" w:sz="0" w:space="0" w:color="auto"/>
              </w:pBdr>
              <w:spacing w:before="0" w:after="0" w:line="20" w:lineRule="atLeast"/>
              <w:ind w:left="0" w:right="0"/>
              <w:rPr>
                <w:rStyle w:val="documentright-box"/>
                <w:rFonts w:ascii="Fira Sans Light" w:eastAsia="Fira Sans Light" w:hAnsi="Fira Sans Light" w:cs="Fira Sans Light"/>
                <w:b w:val="0"/>
                <w:bCs w:val="0"/>
                <w:color w:val="000000"/>
                <w:sz w:val="2"/>
                <w:szCs w:val="2"/>
                <w:bdr w:val="none" w:sz="0" w:space="0" w:color="auto"/>
                <w:vertAlign w:val="baseline"/>
              </w:rPr>
            </w:pPr>
            <w:r>
              <w:rPr>
                <w:rStyle w:val="documentright-box"/>
                <w:rFonts w:ascii="Fira Sans Light" w:eastAsia="Fira Sans Light" w:hAnsi="Fira Sans Light" w:cs="Fira Sans Light"/>
                <w:b w:val="0"/>
                <w:bCs w:val="0"/>
                <w:color w:val="000000"/>
                <w:sz w:val="2"/>
                <w:szCs w:val="2"/>
                <w:bdr w:val="none" w:sz="0" w:space="0" w:color="auto"/>
                <w:vertAlign w:val="baseline"/>
              </w:rPr>
              <w:t> </w:t>
            </w:r>
          </w:p>
        </w:tc>
      </w:tr>
    </w:tbl>
    <w:p>
      <w:pPr>
        <w:rPr>
          <w:vanish/>
        </w:rPr>
      </w:pPr>
    </w:p>
    <w:tbl>
      <w:tblPr>
        <w:tblStyle w:val="documentparentContainer"/>
        <w:tblW w:w="5000" w:type="pct"/>
        <w:tblCellMar>
          <w:top w:w="0" w:type="dxa"/>
          <w:left w:w="0" w:type="dxa"/>
          <w:bottom w:w="0" w:type="dxa"/>
          <w:right w:w="0" w:type="dxa"/>
        </w:tblCellMar>
        <w:tblLook w:val="05E0"/>
      </w:tblPr>
      <w:tblGrid>
        <w:gridCol w:w="10506"/>
      </w:tblGrid>
      <w:tr>
        <w:tblPrEx>
          <w:tblW w:w="5000" w:type="pct"/>
          <w:tblCellMar>
            <w:top w:w="0" w:type="dxa"/>
            <w:left w:w="0" w:type="dxa"/>
            <w:bottom w:w="0" w:type="dxa"/>
            <w:right w:w="0" w:type="dxa"/>
          </w:tblCellMar>
          <w:tblLook w:val="05E0"/>
        </w:tblPrEx>
        <w:tc>
          <w:tcPr>
            <w:tcW w:w="5000" w:type="pct"/>
            <w:tcMar>
              <w:top w:w="0" w:type="dxa"/>
              <w:left w:w="0" w:type="dxa"/>
              <w:bottom w:w="0" w:type="dxa"/>
              <w:right w:w="0" w:type="dxa"/>
            </w:tcMar>
            <w:vAlign w:val="bottom"/>
            <w:hideMark/>
          </w:tcPr>
          <w:p>
            <w:pPr>
              <w:rPr>
                <w:rFonts w:ascii="Fira Sans Light" w:eastAsia="Fira Sans Light" w:hAnsi="Fira Sans Light" w:cs="Fira Sans Light"/>
                <w:b w:val="0"/>
                <w:bCs w:val="0"/>
                <w:color w:val="000000"/>
                <w:bdr w:val="none" w:sz="0" w:space="0" w:color="auto"/>
                <w:vertAlign w:val="baseline"/>
              </w:rPr>
            </w:pPr>
          </w:p>
        </w:tc>
      </w:tr>
    </w:tbl>
    <w:p>
      <w:pPr>
        <w:rPr>
          <w:rFonts w:ascii="Fira Sans Light" w:eastAsia="Fira Sans Light" w:hAnsi="Fira Sans Light" w:cs="Fira Sans Light"/>
          <w:b w:val="0"/>
          <w:bCs w:val="0"/>
          <w:color w:val="000000"/>
          <w:bdr w:val="none" w:sz="0" w:space="0" w:color="auto"/>
          <w:vertAlign w:val="baseline"/>
        </w:rPr>
      </w:pPr>
    </w:p>
    <w:sectPr>
      <w:type w:val="continuous"/>
      <w:pgSz w:w="11906" w:h="16838"/>
      <w:pgMar w:top="400" w:right="700" w:bottom="400" w:left="7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ira Sans">
    <w:charset w:val="00"/>
    <w:family w:val="auto"/>
    <w:pitch w:val="default"/>
    <w:sig w:usb0="00000000" w:usb1="00000000" w:usb2="00000000" w:usb3="00000000" w:csb0="00000001" w:csb1="00000000"/>
    <w:embedRegular r:id="rId1" w:fontKey="{A9D0B2BF-A458-4A72-A15A-CD1330EF103F}"/>
    <w:embedBold r:id="rId2" w:fontKey="{731F864E-5E8C-4E60-940A-223E906CA9B3}"/>
  </w:font>
  <w:font w:name="Fira Sans Light">
    <w:charset w:val="00"/>
    <w:family w:val="auto"/>
    <w:pitch w:val="default"/>
    <w:sig w:usb0="00000000" w:usb1="00000000" w:usb2="00000000" w:usb3="00000000" w:csb0="00000001" w:csb1="00000000"/>
    <w:embedRegular r:id="rId3" w:fontKey="{14B6DC43-07CE-4B81-AAA5-9D2752E5D0C2}"/>
  </w:font>
  <w:font w:name="Fira Sans Medium">
    <w:charset w:val="00"/>
    <w:family w:val="auto"/>
    <w:pitch w:val="default"/>
    <w:sig w:usb0="00000000" w:usb1="00000000" w:usb2="00000000" w:usb3="00000000" w:csb0="00000001" w:csb1="00000000"/>
    <w:embedRegular r:id="rId4" w:fontKey="{EB600E9A-2D33-467C-A7BD-35B05AAEB02B}"/>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paragraph">
    <w:name w:val="document_paragraph"/>
    <w:basedOn w:val="Normal"/>
    <w:pPr>
      <w:pBdr>
        <w:top w:val="none" w:sz="0" w:space="15" w:color="auto"/>
      </w:pBdr>
    </w:pPr>
  </w:style>
  <w:style w:type="character" w:customStyle="1" w:styleId="topbordercell">
    <w:name w:val="topbordercell"/>
    <w:basedOn w:val="DefaultParagraphFont"/>
    <w:rPr>
      <w:shd w:val="clear" w:color="auto" w:fill="2A5978"/>
    </w:rPr>
  </w:style>
  <w:style w:type="character" w:customStyle="1" w:styleId="divCharacter">
    <w:name w:val="div Character"/>
    <w:basedOn w:val="DefaultParagraphFont"/>
    <w:rPr>
      <w:bdr w:val="none" w:sz="0" w:space="0" w:color="auto"/>
      <w:vertAlign w:val="baseline"/>
    </w:rPr>
  </w:style>
  <w:style w:type="table" w:customStyle="1" w:styleId="topBorderTable">
    <w:name w:val="topBorderTable"/>
    <w:basedOn w:val="TableNormal"/>
    <w:tblPr/>
  </w:style>
  <w:style w:type="paragraph" w:customStyle="1" w:styleId="documentname">
    <w:name w:val="document_name"/>
    <w:basedOn w:val="Normal"/>
    <w:pPr>
      <w:pBdr>
        <w:bottom w:val="none" w:sz="0" w:space="5" w:color="auto"/>
      </w:pBdr>
      <w:spacing w:line="520" w:lineRule="atLeast"/>
      <w:jc w:val="left"/>
    </w:pPr>
    <w:rPr>
      <w:rFonts w:ascii="Fira Sans" w:eastAsia="Fira Sans" w:hAnsi="Fira Sans" w:cs="Fira Sans"/>
      <w:b/>
      <w:bCs/>
      <w:caps/>
      <w:color w:val="2A5978"/>
      <w:sz w:val="72"/>
      <w:szCs w:val="72"/>
    </w:rPr>
  </w:style>
  <w:style w:type="character" w:customStyle="1" w:styleId="span">
    <w:name w:val="span"/>
    <w:basedOn w:val="DefaultParagraphFont"/>
    <w:rPr>
      <w:bdr w:val="none" w:sz="0" w:space="0" w:color="auto"/>
      <w:vertAlign w:val="baseline"/>
    </w:rPr>
  </w:style>
  <w:style w:type="paragraph" w:customStyle="1" w:styleId="bottombordername">
    <w:name w:val="bottombordername"/>
    <w:basedOn w:val="Normal"/>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style>
  <w:style w:type="paragraph" w:customStyle="1" w:styleId="topborder">
    <w:name w:val="topborder"/>
    <w:basedOn w:val="Normal"/>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pPr>
      <w:spacing w:line="500" w:lineRule="atLeast"/>
    </w:pPr>
  </w:style>
  <w:style w:type="paragraph" w:customStyle="1" w:styleId="documentheading">
    <w:name w:val="document_heading"/>
    <w:basedOn w:val="Normal"/>
    <w:pPr>
      <w:pBdr>
        <w:bottom w:val="none" w:sz="0" w:space="4" w:color="auto"/>
      </w:pBd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color w:val="2A5978"/>
      <w:spacing w:val="10"/>
      <w:sz w:val="28"/>
      <w:szCs w:val="28"/>
    </w:rPr>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bottomlowborder">
    <w:name w:val="bottomlowborder"/>
    <w:basedOn w:val="Normal"/>
    <w:pPr>
      <w:pBdr>
        <w:top w:val="none" w:sz="0" w:space="5" w:color="auto"/>
        <w:bottom w:val="single" w:sz="8" w:space="0" w:color="2A5978"/>
      </w:pBdr>
      <w:spacing w:line="20" w:lineRule="atLeast"/>
    </w:pPr>
    <w:rPr>
      <w:sz w:val="2"/>
      <w:szCs w:val="2"/>
    </w:rPr>
  </w:style>
  <w:style w:type="paragraph" w:customStyle="1" w:styleId="documentsectiontoppadding">
    <w:name w:val="document_section_toppadding"/>
    <w:basedOn w:val="Normal"/>
    <w:pPr>
      <w:spacing w:line="500" w:lineRule="atLeast"/>
    </w:pPr>
    <w:rPr>
      <w:sz w:val="20"/>
      <w:szCs w:val="20"/>
    </w:rPr>
  </w:style>
  <w:style w:type="paragraph" w:customStyle="1" w:styleId="documentpaddedline">
    <w:name w:val="document_paddedline"/>
    <w:basedOn w:val="Normal"/>
  </w:style>
  <w:style w:type="character" w:customStyle="1" w:styleId="divdocumentdegree">
    <w:name w:val="div_document_degree"/>
    <w:basedOn w:val="DefaultParagraphFont"/>
    <w:rPr>
      <w:rFonts w:ascii="Fira Sans Medium" w:eastAsia="Fira Sans Medium" w:hAnsi="Fira Sans Medium" w:cs="Fira Sans Medium"/>
      <w:b w:val="0"/>
      <w:bCs w:val="0"/>
    </w:rPr>
  </w:style>
  <w:style w:type="character" w:customStyle="1" w:styleId="divdocumentprogramline">
    <w:name w:val="div_document_programline"/>
    <w:basedOn w:val="DefaultParagraphFont"/>
    <w:rPr>
      <w:rFonts w:ascii="Fira Sans Medium" w:eastAsia="Fira Sans Medium" w:hAnsi="Fira Sans Medium" w:cs="Fira Sans Medium"/>
      <w:b w:val="0"/>
      <w:bCs w:val="0"/>
    </w:rPr>
  </w:style>
  <w:style w:type="character" w:customStyle="1" w:styleId="divdocumentjobdates">
    <w:name w:val="div_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ivdocumenteduc-secjobcity">
    <w:name w:val="div_document_educ-sec_jobcity"/>
    <w:basedOn w:val="DefaultParagraphFont"/>
    <w:rPr>
      <w:rFonts w:ascii="Fira Sans Light" w:eastAsia="Fira Sans Light" w:hAnsi="Fira Sans Light" w:cs="Fira Sans Light"/>
      <w:b w:val="0"/>
      <w:bCs w:val="0"/>
    </w:rPr>
  </w:style>
  <w:style w:type="character" w:customStyle="1" w:styleId="divdocumenteduc-secjobstate">
    <w:name w:val="div_document_educ-sec_jobstate"/>
    <w:basedOn w:val="DefaultParagraphFont"/>
    <w:rPr>
      <w:rFonts w:ascii="Fira Sans Light" w:eastAsia="Fira Sans Light" w:hAnsi="Fira Sans Light" w:cs="Fira Sans Light"/>
      <w:b w:val="0"/>
      <w:bCs w:val="0"/>
    </w:rPr>
  </w:style>
  <w:style w:type="character" w:customStyle="1" w:styleId="divdocumenteduc-secjobcountry">
    <w:name w:val="div_document_educ-sec_jobcountry"/>
    <w:basedOn w:val="DefaultParagraphFont"/>
    <w:rPr>
      <w:rFonts w:ascii="Fira Sans Light" w:eastAsia="Fira Sans Light" w:hAnsi="Fira Sans Light" w:cs="Fira Sans Light"/>
      <w:b w:val="0"/>
      <w:bCs w:val="0"/>
    </w:rPr>
  </w:style>
  <w:style w:type="character" w:customStyle="1" w:styleId="strong">
    <w:name w:val="strong"/>
    <w:basedOn w:val="DefaultParagraphFont"/>
    <w:rPr>
      <w:bdr w:val="none" w:sz="0" w:space="0" w:color="auto"/>
      <w:vertAlign w:val="baseline"/>
    </w:rPr>
  </w:style>
  <w:style w:type="character" w:customStyle="1" w:styleId="documenttxtBold">
    <w:name w:val="document_txtBold"/>
    <w:basedOn w:val="DefaultParagraphFont"/>
    <w:rPr>
      <w:rFonts w:ascii="Fira Sans" w:eastAsia="Fira Sans" w:hAnsi="Fira Sans" w:cs="Fira Sans"/>
      <w:b/>
      <w:bCs/>
    </w:rPr>
  </w:style>
  <w:style w:type="character" w:customStyle="1" w:styleId="divdocumentjobcity">
    <w:name w:val="div_document_jobcity"/>
    <w:basedOn w:val="DefaultParagraphFont"/>
    <w:rPr>
      <w:rFonts w:ascii="Fira Sans Medium" w:eastAsia="Fira Sans Medium" w:hAnsi="Fira Sans Medium" w:cs="Fira Sans Medium"/>
      <w:b w:val="0"/>
      <w:bCs w:val="0"/>
    </w:rPr>
  </w:style>
  <w:style w:type="character" w:customStyle="1" w:styleId="divdocumentjobstate">
    <w:name w:val="div_document_jobstate"/>
    <w:basedOn w:val="DefaultParagraphFont"/>
    <w:rPr>
      <w:rFonts w:ascii="Fira Sans Medium" w:eastAsia="Fira Sans Medium" w:hAnsi="Fira Sans Medium" w:cs="Fira Sans Medium"/>
      <w:b w:val="0"/>
      <w:bCs w:val="0"/>
    </w:rPr>
  </w:style>
  <w:style w:type="character" w:customStyle="1" w:styleId="divdocumentjoblocation">
    <w:name w:val="div_document_joblocation"/>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documentleft-boxsectionnth-last-child1bottomlowborder">
    <w:name w:val="document_left-box_section_nth-last-child(1)_bottomlowborder"/>
    <w:basedOn w:val="Normal"/>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CNTC">
    <w:name w:val="document_right-box_SECTION_CNTC"/>
    <w:basedOn w:val="Normal"/>
    <w:pPr>
      <w:pBdr>
        <w:bottom w:val="none" w:sz="0" w:space="0" w:color="auto"/>
      </w:pBdr>
    </w:pPr>
  </w:style>
  <w:style w:type="paragraph" w:customStyle="1" w:styleId="documentaddress">
    <w:name w:val="document_address"/>
    <w:basedOn w:val="Normal"/>
    <w:pPr>
      <w:spacing w:line="260" w:lineRule="atLeast"/>
    </w:pPr>
    <w:rPr>
      <w:sz w:val="20"/>
      <w:szCs w:val="20"/>
    </w:rPr>
  </w:style>
  <w:style w:type="character" w:customStyle="1" w:styleId="documentbeforecolonspace">
    <w:name w:val="document_beforecolonspace"/>
    <w:basedOn w:val="DefaultParagraphFont"/>
    <w:rPr>
      <w:vanish/>
    </w:rPr>
  </w:style>
  <w:style w:type="paragraph" w:customStyle="1" w:styleId="documentSECTIONCNTCsection">
    <w:name w:val="document_SECTION_CNTC + section"/>
    <w:basedOn w:val="Normal"/>
  </w:style>
  <w:style w:type="paragraph" w:customStyle="1" w:styleId="documentparentContainersectionnotmulti-para-hiltmulti-para-opt">
    <w:name w:val="document_parentContainer_section_not(.multi-para-hilt)_multi-para-opt"/>
    <w:basedOn w:val="Normal"/>
    <w:rPr>
      <w:vanish/>
    </w:rPr>
  </w:style>
  <w:style w:type="paragraph" w:customStyle="1" w:styleId="documenttxtBoldParagraph">
    <w:name w:val="document_txtBold Paragraph"/>
    <w:basedOn w:val="Normal"/>
    <w:rPr>
      <w:rFonts w:ascii="Fira Sans" w:eastAsia="Fira Sans" w:hAnsi="Fira Sans" w:cs="Fira Sans"/>
      <w:b/>
      <w:bCs/>
    </w:rPr>
  </w:style>
  <w:style w:type="table" w:customStyle="1" w:styleId="documentparentContainer">
    <w:name w:val="document_parentContainer"/>
    <w:basedOn w:val="TableNormal"/>
    <w:tblPr/>
  </w:style>
  <w:style w:type="character" w:customStyle="1" w:styleId="bottom-box">
    <w:name w:val="bottom-box"/>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Abdisamad</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99a8177b-1ad0-4f3f-9e5c-9fb45995f8c2</vt:lpwstr>
  </property>
  <property fmtid="{D5CDD505-2E9C-101B-9397-08002B2CF9AE}" pid="3" name="x1ye=0">
    <vt:lpwstr>eGcAAB+LCAAAAAAABAAcmsVy41AQRT9ICzEtxcysnViyyGL4+nGmpiqLSSWx3+u+95woKMIiLA+xLEXSiEjhAoKhAkzREEVgBMpQc6KP1styqKGCxi76h5kuwvlNzw2NxiJEBMomB8BI8rfWUvUxrgHposxFBN+GEkn4cH4wwlaFyIcW5g1WAbXO+lxG3xeIl1cuHNrAfx+vy3CGPt1whnulhtBkOz+OyZcK4PBBism6GeDKp38uUlCX7+YGVOc</vt:lpwstr>
  </property>
  <property fmtid="{D5CDD505-2E9C-101B-9397-08002B2CF9AE}" pid="4" name="x1ye=1">
    <vt:lpwstr>VgiyKcHjOo0W8m8lxBoNhnldPKpllaAWxb+yDYIzmTbqSK5ztwTnFp75JA1iSXfkByOPhk2NECI2VjBmoOzhSZUSw77G22xqQcD4LMUIOx03VsQmGkIZF8FXzchzAWkq7l0n1x2t3oILjqlnJYtoppOgN5pFn1zMU5fyKoHcuDKilPzsCwWiJORtsovPbzblalHyDb1vWQxmMR7gcpyuwR/On36s0Sg9Vv1yoZ+EJj4hCtTn1A437HUpCJS8poO</vt:lpwstr>
  </property>
  <property fmtid="{D5CDD505-2E9C-101B-9397-08002B2CF9AE}" pid="5" name="x1ye=10">
    <vt:lpwstr>mT6BFgjuxW8oKGsCg7TCMZPd5r+O32opwvxAn0sNrwv2kmmUlTaQtX5Q3f35xmkpxvnLw6BwgldF9HHPfMCUkb5nMpvzNm7geCMH0vdRbmRKYt1E79lxcPz6GdgdHv2dBhLYdJWCPPJ5Q/4qC+pkWphS2OssM0Q/GhhRyLsDO9SVl35o4OjxIks1/soxM5B1bOBeGBUdsy9FNpqeYGD1AdW7MBu5cGBJJRtXtLXpvJp1RqBBWJ4ZfrzKGHICJoH</vt:lpwstr>
  </property>
  <property fmtid="{D5CDD505-2E9C-101B-9397-08002B2CF9AE}" pid="6" name="x1ye=100">
    <vt:lpwstr>zSI0ttzgC0sU2GvbvtCiU2UJmIDeyl6HPO5qUPU3lAlgxPzOhBTRNUsx9zoGIh8CR+LatsLdn+onUZh5pruvi0JXKknisodwXaZGikWBCWwXvqqlfbqQtg0Ph5C1CBtWwakXrvxDFA6PwjrDEnIEFvvMaOTWUp8CrhvaebICh19ehxH1Yybc1Jo8bxuq6dz6smwGseVwmlPBy+dFvJnRfvMIijnxSMTJBtCUZblyUTsv19AIbKUL87CIU53pHbj</vt:lpwstr>
  </property>
  <property fmtid="{D5CDD505-2E9C-101B-9397-08002B2CF9AE}" pid="7" name="x1ye=101">
    <vt:lpwstr>StjeqUQkfP+CGs5vGiHFDz887VMZ+El8B5H4UhfL0k7H8GZEFx6wwOIAsNImSG0jvNeiArvoGqhnbb89k1IgbYvsoWfM8vYn9fICf/7bQb7WbbZWsjG9+gv1Bm4Ba9P6hvxaylFigjXHkprmTbxC0BMI3GSwYY+xbi2IQwZAZXj9xUitZoOCf2QLvul3D8HOlMKB00PwRakg8k8Cui+pqLCIBkmqnfi3gy0XJ1oiQ1Lt4rN6uA5pY6+odWRnoD0</vt:lpwstr>
  </property>
  <property fmtid="{D5CDD505-2E9C-101B-9397-08002B2CF9AE}" pid="8" name="x1ye=102">
    <vt:lpwstr>c0Ru+if5OHAnBD1vBy2QZnlX7tbMy0d9kQKMtoi0CgVcS1zDukEQeIoXt9jlFJyhPF9tpTDWea1R+lWRAHPL1msS2ohM+wXmWQyw0HC5kYfv+Y7fxEkMqJnCtHnc4w4Ps+BOBDFX3nNKHyX/IjSQh6VsVuLXuSod+EKIYv3CMV+ZeKwhhiHu6Pjd62DjO0R1o5rZhGcVaFXR70QA46dFZfLd0nf6TzGQcW+YOAvGVpjSUI9HRtuLrpiBGmiD2j2</vt:lpwstr>
  </property>
  <property fmtid="{D5CDD505-2E9C-101B-9397-08002B2CF9AE}" pid="9" name="x1ye=103">
    <vt:lpwstr>FZg2+PUeJ/DII3m5s7XRPOBfINev0h8W0izEZv1fU2UaFj/7QN01pTMAAjxB5qBDXet19qz53BOyJ/xYE5zV9MOyOGI1lBAEUkbfiDlz+afkyyz1pUdFinGEUanJE7msVaopx4+4LgYP8R5E0YwP/PGTwi7D5LfgHnjYTl0/VKrbRiZQYyTZGQkIofhPNjjfvNpVG7FPYFlJwbypmsQ5kDIHH7HfjpVgaMC552L/jqG7TzdSZtQHw+HgStC1ea2</vt:lpwstr>
  </property>
  <property fmtid="{D5CDD505-2E9C-101B-9397-08002B2CF9AE}" pid="10" name="x1ye=104">
    <vt:lpwstr>ifaHmRuticsp0woDk9erzWAdDlnkLSAG6V6xRS2dABudwPlARilfBuyeaprIhDB2F5pXC80KS++tZxAwIsd8Uun0hZBjxVMdE0kHWMgZB5D5YpTRGalEHv718/Uxl2WqK/5oxcn4RstjfiyFbFaYE5xpt96poafNrH4EEfFlTSGmhQaZ5WmWbRhtWhfOVZ3+6AqfEc2Bfga/7z22A7c/NGSQlcWyHSKNu30BFUp6vudLFMM+e8las/sZD0/tLsT</vt:lpwstr>
  </property>
  <property fmtid="{D5CDD505-2E9C-101B-9397-08002B2CF9AE}" pid="11" name="x1ye=105">
    <vt:lpwstr>Ht+rfv//vy36GeGcAAA==</vt:lpwstr>
  </property>
  <property fmtid="{D5CDD505-2E9C-101B-9397-08002B2CF9AE}" pid="12" name="x1ye=11">
    <vt:lpwstr>BJQISxLvDWBj0KGOdDEzC8ErMj8yT5vDCqrP3NXT88U/CuycKFFkVYD3zi44mvwQ8FCTUBlRaB4TkqYKtnjO5EjyJS6kbgXot3Pqb/CocKTXgK5YC+vOGAF3PRjFakyNAyrTH7kU/+dma4Ycq991KnbrflbOjKbzTIOWfN8xqHa2Rb9drQkZ0h8tItZfsgarEa6XanvoNieOMS/UgGJJLiEQHdnnzxBtbFAoNdDoMslEmJwjBdjfcVQdMOiKaM7</vt:lpwstr>
  </property>
  <property fmtid="{D5CDD505-2E9C-101B-9397-08002B2CF9AE}" pid="13" name="x1ye=12">
    <vt:lpwstr>+GNmQRN+8eVLjjDRXl0lTCE00n7Y4gsmNlaU4dlNDQZIGnWPMLL9xWO2sIfRhxMQkKyrOX5ZFcQCdMJg1bDWREwW8XXhjwKCuqETijGsJBRD/g+asIWrg0654VLGQQmyQNgGvbHM17bomTJjyWfi3DkRio8gUAfg2gawUuK4RG74GX7/bcI6KQg3Gp/9CzUzDSfyIZQJ8UK5TPLgb3lj9/4SCacW+lDgs/Jh6NJsjaNfr/GLJYuTUpY6fcmZVit</vt:lpwstr>
  </property>
  <property fmtid="{D5CDD505-2E9C-101B-9397-08002B2CF9AE}" pid="14" name="x1ye=13">
    <vt:lpwstr>L7H0P9PMdi6rFJqmJQjKY/szPgcMpQts2AV+VdYH6Z0jNanoRNJhIS01N2bZAPfu+rDYjdv/8KmYiKW2eLEWJosmri5NSAmmAKoklt2hS4KjA6KLPOTkOueb1ofKQp8Sk5F7rOC6cTZFHt53d27n73jlVVcVEBy/OTogNfJaMvJSipMpQnS16DacnlOMGmtN9XcxqXRTUfCLDOnWfYMvvAsRVRiDKqJvHCjvt/mpeOAi1zEhJmsAdBA2M0Cy6RA</vt:lpwstr>
  </property>
  <property fmtid="{D5CDD505-2E9C-101B-9397-08002B2CF9AE}" pid="15" name="x1ye=14">
    <vt:lpwstr>W4SH9+OlByw5n7GhzVF9svPYteHxLVavUj/vr9M6rMo1z1AvYbMWhgo9eSQ4+vaYj1hrXuIwvmLIDThhT+PZBc04+DkMuZw5EgtuWJkUzkWuJ5WKwtVzmfD7KeuYo+kzozdzyFg9znV2HlX990rGI273S9W08HI4jB8MNzXgwyVRQLG/Dh27x4PlIus07EsHKkVQAMDdSOe99ZWtz8jbPLcpHlIfmnAKd2YrqBjbOEnff1dhBEf3/VM6QeZUYno</vt:lpwstr>
  </property>
  <property fmtid="{D5CDD505-2E9C-101B-9397-08002B2CF9AE}" pid="16" name="x1ye=15">
    <vt:lpwstr>ULzD90j6IpjezL5Kyt7PjJCkleCH7EZk5pXB/aM+0OiTW4xSa+9ArkRj/19nAVou5SzdecYSwrafih7A9QXNZVK3+1BPUhwYBb18gtTD3UWgTh7/zCKbO6kvTkSR3+D7TOQKO3ufGNI7GTd+oOCS0DU0eG+b8P7RnxR3pnifJGGUd37mgdo7B6qaBheEamwFc7IfTtBXfeD/vwHTHIAPt+JScfNFc2iXdfbS68HerlMSHjv3RfnfX9pCi0mfMsm</vt:lpwstr>
  </property>
  <property fmtid="{D5CDD505-2E9C-101B-9397-08002B2CF9AE}" pid="17" name="x1ye=16">
    <vt:lpwstr>0lssjpLN+rHV7ARn9sF1Z4ke3P0ptg2JMg6zz3HjlYOSRWetuppBlORlb2V6nCLIvOsC38VmN6HbwdhO18nvdYShjHccqrzeWevVS7LlP9TIfEdTB49W2vGyaq/fdxgW5cpuobMNM9leJj5PKkB7dEKLQVJZzy8dxxOOZV4W84tUtuv5uBXFL3KENWQueqV6OTHccDDBlr0ZfBipd6pJmU5HvJ43fYflUQUyYCmBY9t/2ehOTK7/9eUgv31y/Yj</vt:lpwstr>
  </property>
  <property fmtid="{D5CDD505-2E9C-101B-9397-08002B2CF9AE}" pid="18" name="x1ye=17">
    <vt:lpwstr>0XJPdmhrt5aI69e8Af6Bir6LO7Hl7baecKFXusOb9O/4g84AjA9/a+kT6rTNbXU9FwqJlI5x0VePU8NYdUibfiK8rn67ADhZ0YgP3h2iUA45XkMVMubZiA5JG81nRL2M9gxnEepnHIfH6lvtkAbkbZ0ECC7xFEaCl3RxL3+TObuOgsEKNKCkhts6FDAushhPXsZtJiA9MEakMZ35iSUatND9A/jbOrYQuSV80cRyrgbjlkSY0VW0CjR/ir9Ok2l</vt:lpwstr>
  </property>
  <property fmtid="{D5CDD505-2E9C-101B-9397-08002B2CF9AE}" pid="19" name="x1ye=18">
    <vt:lpwstr>Mdpe176Zl/+EF+XoOu+3EF4GWv8Y4xEjcsWKQ8OiQ+Sz7K4PnztdmCjpryZ6OQUhPtKtKXD6zcgmK++kvHj6a1zAaPhHwNLSa2KSuMWUWmnZYusS5egO34FjEqMA7dO5j8Vm5BdvYziev5yOuGDs25mGOiQfH4Kp2o3rE6Nt8Cs+W62ReYO2NGIrYo/BRP+MGWFNa+uVQ/86BKIPblgoIWzE2FGGH16Pt2OEfqQz615lUCECgyJYR07GzyWj3Mb</vt:lpwstr>
  </property>
  <property fmtid="{D5CDD505-2E9C-101B-9397-08002B2CF9AE}" pid="20" name="x1ye=19">
    <vt:lpwstr>54Z/d9cMGwXfHKdU0rxU8S2SAe8X46TDGIRd+98KpRUhgqw+9lPh5eQ67EspxMgP4PIVX3FJNaup+RWTgKiKqwQunONKXqE3U+fQvHgL9SojMbeW9wQLzycWyN7pD0zupJ27S1I+H1L3gojRDXjwQHtsHJ8QsrU0S2ex7GcBJBBdGBnuyl+VpJUyCxiQys9HeSDAVu4fNtoVEPt6It1lZ9phk9eG+/kjfp7HjKcTTHuE8DqqGUYYxcAA5Gu22sr</vt:lpwstr>
  </property>
  <property fmtid="{D5CDD505-2E9C-101B-9397-08002B2CF9AE}" pid="21" name="x1ye=2">
    <vt:lpwstr>ZLmnkKOMjjwRaeGDI8qYOlRh86OVPKmsmPYQV+oky0SsUBBZzyxaWbGmAKnfA3dMOH9xS2McAub38xB+ffSaAFXUksLGZCzEDPRKvtE/0iAjuKBjJmdqazPK+sLNxrdeZK7dFbDU7gvPXagG9nW2dhrmIFxbzlkfZK9avPnnLixud6AFiIpXUlFLTGziGHQwb3SjtecBJOPK/x6/HYsWCgeAi2KdVtY/cis9nlsuIoJygKSSnLoVSrLiw/QQ78P</vt:lpwstr>
  </property>
  <property fmtid="{D5CDD505-2E9C-101B-9397-08002B2CF9AE}" pid="22" name="x1ye=20">
    <vt:lpwstr>0kFVyHTyzwia52BqqipzLLaRzCud8yNNuXxtvtgy0/INtU+clIEE2orQEvxUGoQmADjeKnHhO9nR7lGu3fnkSpMw4Vgat9DwyaMyHkkmt247JpYgDEC5OL5YFPiVTQ4Vy/80ZI03Wbi+pck6p7IGHl5GulEKlKPFDTX0GyI3GFyBjWcWfUfwo7Z9zpfnVzDMHwz0wfRLaF7Cp/G6VcP80esIAIPUmA4a6FajYlCehxfaO1ege5x+WsFsdBOp1R9</vt:lpwstr>
  </property>
  <property fmtid="{D5CDD505-2E9C-101B-9397-08002B2CF9AE}" pid="23" name="x1ye=21">
    <vt:lpwstr>znuxiJc3QBBkYB78qfyPreINmTD2BToROEUqjEkbklZlcR2PArv1i2IF0hu/lBsaUrctuc2mzrTuNltrbBMkoJOpjOBdinKnJWytSc6eLRllfkN2oDpN5bv+ZzI+IpR3W0w8AzJRyMlsYTiHoAMdcbYoodYqjs+whcynfMLD/cJBpRxuAZyLe8oCTK792sVxgdULTMo+UomDMZjqy4h+8vsA6VIA1Kc/DekZ1FJjREikuVPxwjNC31veRVDE8rG</vt:lpwstr>
  </property>
  <property fmtid="{D5CDD505-2E9C-101B-9397-08002B2CF9AE}" pid="24" name="x1ye=22">
    <vt:lpwstr>t+7TM8n5xV9KowWcPge9u/1Gxo4SBGnwRLu9/RAg2AOHjBVFbagVhxzDy0fTTk2W8VvfYC4WsTku9ubEJ9WadS/CADt3q7yH7PPouWxXG3txRYcW0vmLcC4ANKJcKz2wKg0HaXdONGi8W7EuLcJHN+yOvaPXpU1DydTFt5hgp5misqEGEBudFOPE953tQpCjD9VPnv473hh2NQGjKwoOJyodhw1fcmkDhsTSf6tahgfvxJcXnWlH6Y4H9A+ZAjp</vt:lpwstr>
  </property>
  <property fmtid="{D5CDD505-2E9C-101B-9397-08002B2CF9AE}" pid="25" name="x1ye=23">
    <vt:lpwstr>6t/bsp8Bkxgcx5heToPmm8pYQ+fx14KHUaDZhn5u+QyBzORgwRT6KNZFduT89f4vOK6Tm09bnxx2TYmGMkLw2+JX4tMHgB4xjLdiS1JItDbY46c2Tzgl0uMbUaT7wsHGzg4RtOosgCTRxfWz16E89SskChRrVcPbY252KmgGdvqIpl/SjVTq0ge/Fk5Os+8m7wZyBkoNdmP4hKgpXtdKYTTv5GNUprNufLiuyhsnrGWfC69JwhC7mMUv/2g91l7</vt:lpwstr>
  </property>
  <property fmtid="{D5CDD505-2E9C-101B-9397-08002B2CF9AE}" pid="26" name="x1ye=24">
    <vt:lpwstr>OE1fPtJKzvdtEx6Jgurp677/A0tiuzLSrE+CbML38KDMy72YNlIHgUSJjYdnPZIWI16JCVO+1FhTVNX+94MmnMYJ53qZGp1Amv7NK2Dsz2Y816c2PVVVkkPSaPT8yBoZCprDiv58gi92V0kEENM4F+73eucLW4IZuI/r2mJ3siM3q7BkbX+7ft1MU2ElfEQlFFpnZxPE4XCS7pafzw82qU6do3NfePa1ysc2pCRmoeRXaILB4s6nnHFWX5gqh0+</vt:lpwstr>
  </property>
  <property fmtid="{D5CDD505-2E9C-101B-9397-08002B2CF9AE}" pid="27" name="x1ye=25">
    <vt:lpwstr>Y6IWt4GiTlG4B9qZP/gUWHgeH4tjSXP2q53sstTAS6I9TKWlTUNtWjRYTsKg9ZCFD1+DEKXt7Poe1tOCPQWtdYclL6PTF/o2Gvi5At4Vx0iFdf0FO1lI3TGj8N0QLplnLlDExqJ0zzkXmPFRJ8z41GKQIbbsOvlzs3OvgkKDurEq8nJocEethwOS4uns656VIDlHHdvdYBQ0CsNIfp5yMxvB/ya1rRpOh91tJtCroH01KBDtHNbT5+KLDchfd2Q</vt:lpwstr>
  </property>
  <property fmtid="{D5CDD505-2E9C-101B-9397-08002B2CF9AE}" pid="28" name="x1ye=26">
    <vt:lpwstr>3ICUTK40dFbjrjjkpgS1VGjijydOckaMXltZy80gLPIy70xUl/AGs3H81QueimJ5p8l2vu3aCQT0iFs0bmVCZAH87fnrwfd10Q487gdrzOwpmsyTuHiwXzvAkMoQ7So6xf1NZSohWyD7xp6/gL/4+TUAtBoI3j/PqweawXh7mvlyYs2a/oMNlb/pMvNLgV5OuFIBJYAqJhK50+7239mP7nDoKxZxYaP67//YbMl9+GbdZyJhAOmaqAmPdw6Qx8+</vt:lpwstr>
  </property>
  <property fmtid="{D5CDD505-2E9C-101B-9397-08002B2CF9AE}" pid="29" name="x1ye=27">
    <vt:lpwstr>QLWPcbn8mns+4h64nfet2BgA2jZgtgeVJj5EolzE1shGU1vlBOBuWtNfitutcuk5FHyIRt/StS5UKZ6rWTM6YTe3AdzIGYvtYimJcq/PZRtKRXBiaka9UdoK4dbknv5oTxxJZrSprxHZ/ZiWLRR0DJmfI7jAgxTdFPhYJjPEqnlyAC3alx9t0slLLFvtiaWkWsi337HQALC5yz+mrY/xYlvmUqlsy+Ms9dX7KrHBxq4gQ5xYBiuaj/fDz/HmB3c</vt:lpwstr>
  </property>
  <property fmtid="{D5CDD505-2E9C-101B-9397-08002B2CF9AE}" pid="30" name="x1ye=28">
    <vt:lpwstr>R/qN1pUS5AR8Jw7+8kb9tCq7teYjl1uo+zTFZIn38u/2qp+P/8Z5bdbQs3x+zWqn/Kg6pXWsGtWJ/eo708i/ITtA2iNEScJcMahqy2G9I7JU5nOYEtqdFNGebTu2xi17jW+izunfmnKI9agQ+AaW5cd4JLZFoSIGDXfGfLYCgoE4+I4dGaEMpgVlQKXNg2BILMo664znU7DEfn3hy1WkSZ9VQyL8O0hNgICmugrHygsbk5SvxcNBgYTEovR7Phg</vt:lpwstr>
  </property>
  <property fmtid="{D5CDD505-2E9C-101B-9397-08002B2CF9AE}" pid="31" name="x1ye=29">
    <vt:lpwstr>OjOG//lB4PiTGvT4kZaOocdj1Tb2eYJvO9Wx3teFG7hta8WzIsearfKKUU9uDtd3doSMsCpc2RQnazNS2pZnpAjlgUHq8+4kWo/pdFwp415fCa5uEZrStRbyMU1WYUmLBl8rWApTPP25HK4yA0LIthIhdqk5wm1SBlEVkfOUlN3HXbzAI/50A17abE98KzVd4bEtGfAff5KdzpSiIF7RvfI+AoKvv8N9jL7xdf6l/6pzLOcoDpxoj8emOJp1g1D</vt:lpwstr>
  </property>
  <property fmtid="{D5CDD505-2E9C-101B-9397-08002B2CF9AE}" pid="32" name="x1ye=3">
    <vt:lpwstr>CSoKcVMpMb+rdGPy6XB3bZ6o/lRr6A3meIOz2shuXx8xn7meLzTx9aFz7f7fs6kpkd+gXvvSL/Y9uE6KHibekEnw2vTHPQUYfwKW7D0XRZym0NzpYWzHYc/3uDdgwJvxOfzzahb4E+b7ys5Xufd8oem2Z+kClHOuM11ZQREC6Sj3APogNFk5cB7gnTcWCUJzzpEeTtinsktgKLk+gyv6KPA18ViG94LcxPT8fGu0rT2x41Hczf78d5MAVq83y4h</vt:lpwstr>
  </property>
  <property fmtid="{D5CDD505-2E9C-101B-9397-08002B2CF9AE}" pid="33" name="x1ye=30">
    <vt:lpwstr>F0ILc/HZXYn/LyM+5Zp8ynutDw9Ocb9zJIh+Oh8v2e9eEO/M0VbDYUdb/HKUlsjWm4a4/Jy34dTxYWZi8GwlKtqvnhQmXMiW23xN6RjbUC8tDJTATHeUy3JKjh0ANwAaWKeF8XAiZ8uRodN2rdAlc/1jIMtBmyHVYbM8GVNmZ9geVXr9v+pQ85V+YFq3JDTCur+7CWkkfodiwm5irCZ1+qG0rPH4w+QZLOYGMr0Ef3tsr8HTq9E8rPeLdJI4N09</vt:lpwstr>
  </property>
  <property fmtid="{D5CDD505-2E9C-101B-9397-08002B2CF9AE}" pid="34" name="x1ye=31">
    <vt:lpwstr>WRIAOeZhdxi1q/mNxQ/OyV/PJQoHLp1Einf3EffNJKndXtW+DagRDYkmSVTEUoU5ioIKFQ/5d+wHpMODUUIR9hV8nbjHTmplnuLd9OqlvwAAqE/QDRpe48jQnH4vbzQ2qbNGoe780G1/z6dZhgwELPZp6C070qCTV3t3G6Lhta4bCjLH2NQpKF5xMw4M6Y+gdqyB5Xf5Q0cdVBLq55KCAx+znCQGzn0Uw5ZXrAC+wo6St+czV6fWuxmvQc1ULh0</vt:lpwstr>
  </property>
  <property fmtid="{D5CDD505-2E9C-101B-9397-08002B2CF9AE}" pid="35" name="x1ye=32">
    <vt:lpwstr>ZK8+yW8VNOeTT4FGy5GP+qU/tDXNP7tCAURtyMBcK+vhD8FzIgcCB+6LsVNMYdyBY024zV8D0VH0qJ2og757ZGEi4iaFp2C7YswupYOZnRZ9hoaJnZzjQoRNEmnsXqWdTpC+T+5DuD9a0ZGfLwwnPnWnd+lr2hKtZ5aw2W5QDc7rlWaugi6VfPUYAksvsqZxS0bO+30USWJ3ygso7plJ7rjLhHB31O+Ix+tyJACuISo8e4dvk71EI5mren05nhc</vt:lpwstr>
  </property>
  <property fmtid="{D5CDD505-2E9C-101B-9397-08002B2CF9AE}" pid="36" name="x1ye=33">
    <vt:lpwstr>JUf8buwMapMpRA495/qoQUKbdeJEpMnMgoy/FRMUPN/k/qcPkZ398lsy5CyVjDMLo9HpFlazfdi3hzrFPP07JPCmxhoYTjK+mCeAgaT9A80FqtalyRUuIuO1VDu9U6gC6qWpMygOd1GYF/sMWedcvXFfY2Qa8XsUjWFRq5Cx+8y0ov5BfNxbiagM8V98SvnK67z6DYK2LFT38zNGt6i5J3QrheDoVxZRkKf5uhaqIGwtpFujeums0E4P79qXWSs</vt:lpwstr>
  </property>
  <property fmtid="{D5CDD505-2E9C-101B-9397-08002B2CF9AE}" pid="37" name="x1ye=34">
    <vt:lpwstr>QYF/bymJkU+z13lwkhhxVAW52443iXoWbD7QZY5Qh12c0GUWDSJw757humJpQHsXoAnIdYX3tFqYjAtKkHqNx9t53Gg3JaYJJVskP8ytg61dTUo6f4rBnkoagdfjfYssd3U1QxyvRneKrv78u7j8ZZyEl3xLbV9gBhRoXY0IaIbWwOXvuVc/UkeiL61B9ZFd4oabJpt7E6ecHu+2TV1zKCxdK7+yNqOR8i6poTb5lYnpp9yJIDMwT7aMDFCeI6C</vt:lpwstr>
  </property>
  <property fmtid="{D5CDD505-2E9C-101B-9397-08002B2CF9AE}" pid="38" name="x1ye=35">
    <vt:lpwstr>DG1TANCR8aFelWLWBSNRZ0x6apsvxQmAANke9bnG+nWjMKIKA7NF0k99HOB+AchsAUcykYz7G2qKvZ8Xg2f9UqOaiFZu28qXsRh848MCDnq+UWIfAmd//ZupxJbXtFksHILNA9dEa68P88AYCoW12/WIp0YgLqds7O4fEcMgBPiB2yNk6cqPO+tIXDX6SLxXJCgK4vOTkwfOXCcy1TFn4oM2NwRIKd5xjF91dK3dq1r5zClwwMerwbwQvUge6R9</vt:lpwstr>
  </property>
  <property fmtid="{D5CDD505-2E9C-101B-9397-08002B2CF9AE}" pid="39" name="x1ye=36">
    <vt:lpwstr>UsCE9ybzkONu0ioxi+S2AgCviBFz8uCItXTTpfsBikUiQ7o8/ax8eU+6MValDXm4PFMOm7DLfwsCL4T71dxNnmu2gPJLLAP6q0OirXUTUhi3w1QAqLCyQfh82Paa34lHHh3gttaELmXUxjHlQnHKRs75C+Jw1SxZyE71lgeIbkeJMc0AdbW/gylVniH0En/V4h6oXncOGE59lb0BUXlitld91SQR7dvvNVTPo9rQ7ko+YuccLIb+Gqaj6iIwQkP</vt:lpwstr>
  </property>
  <property fmtid="{D5CDD505-2E9C-101B-9397-08002B2CF9AE}" pid="40" name="x1ye=37">
    <vt:lpwstr>KJpyl4DaA65J7I1C7PPCGk9+NJrc0i7grphbASu/dPjRMZIrhvYQ5/IgDNaGvMyGogGpIKjwJBabE7HFrrrybzX+pc6dPC343nQta3NnTR0Gjux7SD4v0LueChwi+d1dIDMIeDR+opWUZMDSQMpSDlhXF7E9M/Spzv6KVpiy5KvUW1Kolr33o5suXTfZfc19YMnhMKYn3h21U/AdZSigFh3FqRlch+Yq/YRoUQbqvyZf4XYJvLda7IYCIsH0why</vt:lpwstr>
  </property>
  <property fmtid="{D5CDD505-2E9C-101B-9397-08002B2CF9AE}" pid="41" name="x1ye=38">
    <vt:lpwstr>2NriK0QSYhZD0Alz/+DEwFOuWvtT2mPVCE1eE2Dj+oaLByy6lcsCyQ01fFVwcXd7gJbEtyOBikb/u1wjajjuKTcTBfK3IKBAvYkOE3/ukBiJlR5ekqm3eQ3jLqQQ1cT/Hn31JAg8c/IRMhgmSfQDJQl3R/mN+mo1fDXaZOxsONrFq9x+4npqLZh5JNikEtWcK6wDE7CehzEWdSa1RhFkcv8bLwQVujXoi08j+ICuDLYzgi784W8hQZPj4UV/uMd</vt:lpwstr>
  </property>
  <property fmtid="{D5CDD505-2E9C-101B-9397-08002B2CF9AE}" pid="42" name="x1ye=39">
    <vt:lpwstr>Z8Fyth9PQu123osrD+HT/pZYAzUHO/06giN6OgLATc2CZTeUTC9MqLbZi8r4ZT4NDR2jKwzeHhbAybOzCRrus0gsDuQtPQCoi+PhxiS7iFBgcJqBkGK+WnrjYPfp3jxvT3LX5fn5wWDPbUX1pljN+qLgUWG3q1PSck6vPC7bQhe7uDjMZjkL+p88D6RZafPbtBtkrtBenXhZznLacN4JGDNVVb1vf3ex0udJwr64GMkd8vs43nZGksyPGp8Lu4o</vt:lpwstr>
  </property>
  <property fmtid="{D5CDD505-2E9C-101B-9397-08002B2CF9AE}" pid="43" name="x1ye=4">
    <vt:lpwstr>ikoDkIoccskLwLkn73AEHeq73DR5EfURGoScq25ePV/pn6NogHaarS0lmxBmF8M7ADwX6Q38LXReqXQAhzTrsd5T+RV0+d++XntNhg7aV9rJst7cMM/6qCwZVW4CwpcSwPdvpZc4p6Br1YmJftkmamCvSOmR6R6du99vlahBjGyHgJCQ4Za0LvO5+SXo2yk5nhs0FZL7wPbRzumrPFQAsMZKWS334/2I0E62QyUfnKD3oA3+XoqOGqMY4gKmmxB</vt:lpwstr>
  </property>
  <property fmtid="{D5CDD505-2E9C-101B-9397-08002B2CF9AE}" pid="44" name="x1ye=40">
    <vt:lpwstr>fyRch2zCY2cfJesbmYmjTN7fjqwQkVed0NOVGklvP6stxFEIi8dnHkKEWWe/gyygyF4+yHowJLzMxw2V2w4kMT6dNYUOa8wXz4EkvboCtL5PC6bP8OypP/cYNyxBl6wT3QinBVmrgeVVo2cd32KFO+Dnlh+lpLElbcMDadFbvmXjqQ8tkXKW99mFtJXX/CheHHxY7LsDX/Q3xlWx0d9R4IN22Asv8xgICHd8a8jHfjvohwtAczLVZhWieRX0KSV</vt:lpwstr>
  </property>
  <property fmtid="{D5CDD505-2E9C-101B-9397-08002B2CF9AE}" pid="45" name="x1ye=41">
    <vt:lpwstr>fTK3YrkktNhMhQehIEJCNFies2iE2qABAZGqnsvpMhVq5o9/DkmCeIhPAhJ/qj1L5jeB6JgmmF/obS/pkiCg/OADAX2MWu4H69Z5LLR4JDJW6ZWjMqL5gPsSXp0H54ePYovbmNk8etAohAtkHGWBdNockyPucLlnO2cZDjWA9MyYrQUCLjmaPZMYaw5rIOELHN0A+isS2JMPlozQrJCFu85DwcRdUvmOmm3U0Tpfb4lTBjg8//rm2WIbOlczt3a</vt:lpwstr>
  </property>
  <property fmtid="{D5CDD505-2E9C-101B-9397-08002B2CF9AE}" pid="46" name="x1ye=42">
    <vt:lpwstr>0mNVSRlq6/XEXi+padtXH9/WldINXy3No/tNbMuY86z7UCvnmprneNFCqCMRTHABnliW8eu2DjjP/FSBIApvoJCudbJTwGZhBGWg+k0AZIsEyKbzIe5eoT6NOBEGcXWODCVSPM/lSYeig9fKMtso1ZAqVeF468Pn6rPYfqrd350Tr6rR31So9WOXifn2dXBrNwpB6aWPPrXz1uy2+4f5RKIqyRba23VFJYzaueDKMfyTY6/OlZBvt833hLF0+VL</vt:lpwstr>
  </property>
  <property fmtid="{D5CDD505-2E9C-101B-9397-08002B2CF9AE}" pid="47" name="x1ye=43">
    <vt:lpwstr>h7OPg6Z+uG9DSQRjpWbeZwY2xoAAsP6mfcDZhwIcG64PA6uw+f9MR/dqFk+w+oSA0AU/JYpxF1weuzfuU7RokuHgHowgje7ZdoAufxop6PGToJNV3Ly1aIu7ctYXImxa2F2a7vHtc6bmNiR+1UmP3bUNfeIpeBztE99DhFHMdvHmEjP/gDttnsO0lSxI+IeMutns1cMIh7Q92dDEc4JFqvvl6KXkaIUIdhHOx4IsvDDAGou6DjvN0+04jDD16kk</vt:lpwstr>
  </property>
  <property fmtid="{D5CDD505-2E9C-101B-9397-08002B2CF9AE}" pid="48" name="x1ye=44">
    <vt:lpwstr>VmEXMr7flGKa3exJFQ7u9ep9APX5e0Cwp/HYt1hwHmZ4HDRff+OUgAvhjOh5qGe4avnhDnP7t4Yzj22sxdengPfUsLI0+soQz0HKi4xWz3qtCuc57WiHH1ZahXUtmzAwLqyhmdu0CydMLWyWOPG/zW5MOIueMAvj5hfc3iQy1MLcHbBkYzvy+Y9iGMZ+9V/QV06NMOxF7GQRp6j9op0S8T+gT36+WZxTuu0lAk1lxIfpVXkMs/Cl5e8mjAkxXlu</vt:lpwstr>
  </property>
  <property fmtid="{D5CDD505-2E9C-101B-9397-08002B2CF9AE}" pid="49" name="x1ye=45">
    <vt:lpwstr>Rel6u6TtPtuCHzf4WnC5eDtcJe3JBX9P97TLBwNCgzAfMYGt3DXGhJkeVynNA/xfWb80Ban141Ebg0hKL9E06tdbrfhWmS3xAcE267HTYFPUz2gOmqo3EBfvnbziUA72Xsh4eknMEBA3cTkvHfZ27iy3GLdJJ3LgHjR5z9k/vbNS1JyiXKsyfen9A3LTNOCw1KHdihKZbUC/kj1cd7u/cPHnoq7y+eC7OmaqqTolzG4bNr58R0gNCEpOpnQB0E2</vt:lpwstr>
  </property>
  <property fmtid="{D5CDD505-2E9C-101B-9397-08002B2CF9AE}" pid="50" name="x1ye=46">
    <vt:lpwstr>3qtmkmnwPFJH7D5+MyC3SSkuuhnF8x395VGCs6Gsla1pWN1VRAD/o4qRm/Udz92dq880QEhicxiy9P/SLR+vnaxGYwDLZnhRHIyP3eipyd4iyFiHgSHE5a+ONGKid1XFX1tHAgT0YV28diyKvUQqgKzvY3IbuGieqhFFKFUz9A3N0mY5vTAFjy0x1j93le7Fo/0th4ZWR9Ir4x87kVuOfmfKvHgusXMDlvo6K9W9JQmx925Ah1Ap2BlpRXXjYkL</vt:lpwstr>
  </property>
  <property fmtid="{D5CDD505-2E9C-101B-9397-08002B2CF9AE}" pid="51" name="x1ye=47">
    <vt:lpwstr>hzr3KKzpVfLPR6n3HDMODfRorcVD7mpALHJWu03R3wGTbjZGI+Zb4U46X7eHL+eBjYW38gkpvdt8CF6wV1/zmnpMoaz5+tSiahBdwFBMgXieX27r2fVQM/lCdjwBYLeCYN4cknBFXnKcaTZflrm/kt+EE40P3uIVuTqyPqwSk91AZicPZubWDmMNMrqZKW02U9+WKXhBB9DRs/4aGkkcOU+/kHPJKnC17eU8NdXNCLmmeGxGqVwNZ2wC8jQC0yr</vt:lpwstr>
  </property>
  <property fmtid="{D5CDD505-2E9C-101B-9397-08002B2CF9AE}" pid="52" name="x1ye=48">
    <vt:lpwstr>qDYcbTB9AevjaHUEGTgGjTDt02ABjcPLVG8TaNiyQ/4nAXagAn+AI5swrvCxNOzOL1+R++fisQntFbhYQEsoziayWPZKkLt6+I6osI/TCm6xjUQPptHxH++yxVT3TajYhE3gcrKidOB78RH0MTn+6DZqB9LKDr7zlz6p8dhBgmkP6HDw6xBVKpVLdEQL42PPfXeTMiDJURjY8QQTKpyKLdawbgdq61h+izM2YckD7UJQ+uRi6cKVv8RnMBUfXld</vt:lpwstr>
  </property>
  <property fmtid="{D5CDD505-2E9C-101B-9397-08002B2CF9AE}" pid="53" name="x1ye=49">
    <vt:lpwstr>nWcAw1NwFJOjMKFobONlDfjIHH8Oql2SkUrwAf3FAxZTxMokKvqPSO8O0+dopu2JFiGtdJDQ7zOtnhDS+4kfI0mxeCkiViccZlbih9tMWVuu+PeI4x+yvQFTaenJVHGGIySgnjdgK0p1zopI3Ib8X5Jca8oxMMWqakf3ICpPw8HJOrI8AfE2OKbLjV7phIccGFnI6bpQ1xOpWwtXIrgfG79T6NsE60zfaLc31HPLUEwv31Zo5a/qw3+zLn+ZLXD</vt:lpwstr>
  </property>
  <property fmtid="{D5CDD505-2E9C-101B-9397-08002B2CF9AE}" pid="54" name="x1ye=5">
    <vt:lpwstr>l8GctakiR3Zao5dwnmtIaiow4Xx25TJe/V4Yd4i8Ego/Wy1SLiNYy4gyXBH1SNXy3LBkbQopO9YBcG1cteDtcHGf8CceABLJGfHvjk+mLxAwGFoNJq2VWEeTY06uyF6G8c7gafo+ZYOj7tPngB9BGv0XZmJ6aUcm2PY8Hi3ZZ4dzAHAODr5roN4ldYnyf4DcT/dAjmU5kYYlalzI/FKTYFe3aMwos6b3lFEgjBOCZw1w4vWYOojU3l+Bmzl2C9x</vt:lpwstr>
  </property>
  <property fmtid="{D5CDD505-2E9C-101B-9397-08002B2CF9AE}" pid="55" name="x1ye=50">
    <vt:lpwstr>4kRjU5fpGllgJ03KFOPpWtse0BeJ03rKyBWBwVnY1iXe1tUKaUCMFkPh4hfJwZ75iIyltH5WAKTvubu84FOIMG1yWLGTGIyZu/B7BQc+cuuGaZSRTVtcw9lEpQB3LRIdabrbep+R2dvnxgfdgVuVbAQhPF2RO3Ev6QLF55FA6BXXGbb/wwyRNHcVBojf7lScnEJpti8NZRZpp5Krr6EBelQZKUAE6EC1KI70+S+5xEeR3bZDfrPtuxFQf5WBOSD</vt:lpwstr>
  </property>
  <property fmtid="{D5CDD505-2E9C-101B-9397-08002B2CF9AE}" pid="56" name="x1ye=51">
    <vt:lpwstr>yfayFzdZ1lf0feVCk4Pnd3sPScu+Xkc8AtXXNLUOXcjgLzKVQxP48I2YZ7L4L/lmzzA3udwjln3DlhlmzU7usiH5DzjV/WlAByVZFDIFUZmLjmorbWipTsgQ2V6bRR5BAqjXtydyXCmiEvPMbrSgVJ7Jvr8Vga1U0rtxa9EW38fH4NU4/eWNyey66+QyxJvgPiFhHnA7nWlrxkyvBz45HPYDT9RNhaF4rCy47E46s5toALdDIINFzJlsTXaJWU4</vt:lpwstr>
  </property>
  <property fmtid="{D5CDD505-2E9C-101B-9397-08002B2CF9AE}" pid="57" name="x1ye=52">
    <vt:lpwstr>PqzT7gXQVy7tdEPg+VFrFCFp4zx82e9o7CY/Rwb18UKShw5m5CRU9ac3NuhfofS0391cBI5a6PkJWLKqKBLibqgiHkgoa7Fce20kbTq9Jgmlcas+1I7U5zgqO73CwTHutgrmLYJt26JHhfqLDSdbZuGLPXtEGjLxppchO5LP7wQuG5EhaRrHVZ05xFY/BWEpdc4wvNm3my7DnG96nBnCqCdTJeaFuBI0ajxCyo06DE4AxfIJogq5RXDgeY4Oigj</vt:lpwstr>
  </property>
  <property fmtid="{D5CDD505-2E9C-101B-9397-08002B2CF9AE}" pid="58" name="x1ye=53">
    <vt:lpwstr>5VhSVBbCyNUwHUUzbvRIvFeDcJcRjQUKWAgbsQwfL27pLU1CrFAaRf/VaUbG9wccHouxjDUvPN6P0tMLCpPKe16pI0yjJF2xF7m1JwoDQKmH6g5xyKwDR8VCsEudaCXYUS+41HueOu3Ey8HjWdeZgzzEePPmdxPL3O7PvNSjXnbhBrTc3XYjhCjvUT6abxEEHP11C2jIpBJF5cFr1RzaUN4IBLocgQQXtlAtBrOERiwG/VvekbRXEa6OHoJIkrn</vt:lpwstr>
  </property>
  <property fmtid="{D5CDD505-2E9C-101B-9397-08002B2CF9AE}" pid="59" name="x1ye=54">
    <vt:lpwstr>btFadqOjuj8vebxEG1+AUyYrRzkVrk/qzm7ezZ1vl7n7yRqMUBCXjtF4PQ9SiSvrTSvhncVPVK0nyPddV2Fjxi6HG/vwvhWmAl3pjj778HUGz9UlclPBKYwU4qdXL46RQDZYndjLunscFRTNkUbxVzXHKiXm/1N1VTcodZUYshwYEnx6dyvhBc97tNZGQD1yU0UUYNXbx97loJY2GJjH5mzGua9mKcDoTMaCNYmOI/pmvdrR4SwiJzrIjtpdtv8</vt:lpwstr>
  </property>
  <property fmtid="{D5CDD505-2E9C-101B-9397-08002B2CF9AE}" pid="60" name="x1ye=55">
    <vt:lpwstr>6kFb+UZ0EWW4t7PdJsTxz0o8ubG4ADWWsgmKwswpsO+aBOZxBzFJEOSoa8/DNaiNfDrFLVNUi+ygiIsjlYc/RSIUv4jHuCGErRyE8dnmiJCs6QZC2TRapyrWlg8M/DMAnrqa4YkZNElwN75x8U3ZaZ8zcBGkmn84u2GhVYAKeJx/Xq19YOvvQn0rTW4qjaP40lflOATH7uUsbXTpDSV7uz6KXdLvCa9Aw+cwRMY/z1YVQB0eaf2zVLhVep1njjp</vt:lpwstr>
  </property>
  <property fmtid="{D5CDD505-2E9C-101B-9397-08002B2CF9AE}" pid="61" name="x1ye=56">
    <vt:lpwstr>rzBjDf1R0c8uTWiUzM/4DFUAf7SJANei8Q76UywxFOqVZvQCM0FM9saei38r3kf2onJt18OIfQyi9v9DkvXnXpEas8VKgJ13z9QhKyinrsF7Sh/9oLDqWa9wpu6vLOHBoaDu/IFT6+5HoAmg1GVTvUiJp52NOQ8IhGu/1q/qZ0ZLWI8h5wHJ5A0P0GSi5ROENLf85D8pU23q6NE8Bt5GltPlt+J9hG8/wjz69wdNddR+pNYh85/mUKJ0h78w7eA</vt:lpwstr>
  </property>
  <property fmtid="{D5CDD505-2E9C-101B-9397-08002B2CF9AE}" pid="62" name="x1ye=57">
    <vt:lpwstr>n/5L9nGXSKWROQmJPdvLzrBMvaLwHm1Mpf7FnN612VYJyEKuPpXltATUjQVcIVDPLJ0N3U6s7keJ6kJV044POAsZ8vgPmCGDfW5+fFryklOYvHtVtGbrTOA/gTn13m1qP6iXeRQxYaf306ddIMOtjCBxJM1PeOVzk/az6a7v065g58Umj2acSDrmkMhepyVuPFDbCNFB+cbJisoEwB2xaSZrqG50qHl8U0ZQGbk1qopSQ/oCUgFVVoL7cjpY65r</vt:lpwstr>
  </property>
  <property fmtid="{D5CDD505-2E9C-101B-9397-08002B2CF9AE}" pid="63" name="x1ye=58">
    <vt:lpwstr>iuSDx/mQ+Jw2cfXQx/yp3qGHtVpGNcwG7TWig1g56N6NtUgqusW5/f+9hWt7gqpaMxkWEbgZUcyUT1w7q5z/5Lp0jdbW/mQs1LEH7yLSJuz/ebeopp8vxY92xxJJypMBrUj68CLzhNArAYc5w1KMneyAVDqEsqedXZfyUUEd47XHq2OgO57HyN+f2ziSyTZXC+hqIFzvUMcNSsbFp2I+jtPp8PEl5MiaGkf3aj25fyhloKm3rPdq/lKPSt7Za4t</vt:lpwstr>
  </property>
  <property fmtid="{D5CDD505-2E9C-101B-9397-08002B2CF9AE}" pid="64" name="x1ye=59">
    <vt:lpwstr>WK12ocscd3eL4vWz3jxjMHE/Wl48HZUIKr+5JaHpc8aLybx0XUHqwh6/3q+wv8WyKQnP6qchcDuOTKp6MUNJlu9Xxwi5ncP6iBdSlLI1KqsskIo+O/LzWPnd5dmznObtM+cEpvH+9LfIspBgxpkNqwl9z3KMUeIiZhFAMHiMOoTjuDi1xkRB4PyvOnxvbzdxeXQA/jubsblBxRrnsxqWD8HpLJTpzdIV8ciRln9GKnajCXED7NMjSeQfgPxmJHJ</vt:lpwstr>
  </property>
  <property fmtid="{D5CDD505-2E9C-101B-9397-08002B2CF9AE}" pid="65" name="x1ye=6">
    <vt:lpwstr>NZ6pXicXdF0XBGh08bdbayUV6IdCzmThT0JdzjcmSwf3oXlRnElrhs2uZ+jAY3Eahuh8Ha4KWnokIyKNQp3PIFcZ7UuLGuN4JPdiUG0hR5o/+S2AQfud6GhqtBweEYpy8bdQLWAxafSFhurn5VKsLuW8SG3lHrkA/k/kpWTRtW61tWPvn0vThkEgonvmspp+Xj3QEMSryDYVoltVTebhRQnNBbiGmw4TqimtU1ENjvVHpdHdf1nTGdnkOLerwy0</vt:lpwstr>
  </property>
  <property fmtid="{D5CDD505-2E9C-101B-9397-08002B2CF9AE}" pid="66" name="x1ye=60">
    <vt:lpwstr>9Z3ZyV0mZMe27Sc/uE4s59Gl8Sx4qoujm+rRFf6Jq+YZJG2hqoX/WvsMgGuf0KMIGpajGAZd32eC7ESkhmXxGfXGZhIE7R4uUM7x3Q3nWrTYRvde3nrFGN1sfCicHUc27E9GjtubrtJFiUGFw6UgAgist95DQ32IypmnSb/wNyILnEUnUSZNMwF9mJ0onHZBh3kDf4IvFso3ITcv+DsncFH0/ZOqnXnpVWUlOOMmwuWqdpY62lajjo+kxtZxs2q</vt:lpwstr>
  </property>
  <property fmtid="{D5CDD505-2E9C-101B-9397-08002B2CF9AE}" pid="67" name="x1ye=61">
    <vt:lpwstr>acwH93iUfF1X3LZgR9kDym+GoWD3XQSJKlYyWtt4HPNRUxcnN9LtitFLzYojwKPc+3nxHCb1TQQJodqfzmfBxFRXCE/9uzj2D5dnrltHYhfIrhnVNfBjxk2bSp6IPi/rdOILfPx6+zdXyh3fiu5f6cZ5S4XVdo4r1gXyEu+xfv0RhuXub8Q3l3CkV/CO2nNzlMHoXqiIqPrM5oVXfREre2XcAw9pjj4H3iE8hwombtuos2ICPJSwFXvGb3okQZW</vt:lpwstr>
  </property>
  <property fmtid="{D5CDD505-2E9C-101B-9397-08002B2CF9AE}" pid="68" name="x1ye=62">
    <vt:lpwstr>6q4Fmg0G6+k0w8VDqDwaHWjxU7H7FZXkVfKZdLWpCXOrPWi8P7bIya8VVonUfoiMxPmJWsuwTxBcNxs/T9GPV4//5K7nMSJN7TUdEYEdBfB4oZ3UPjV1CwZEmRCDpf0raw6HhTgC5/Paf6DgETqNQoaqC8cyxGwc+zxF80UXORhVS2RIUrjFFxxxk8pUw+3eBeRcmGG5X8VfkH+cA2tCR4QfBbyi3OvqeAEIwDh3iO1u2tO/24+YFZa1tRZ/Gq7</vt:lpwstr>
  </property>
  <property fmtid="{D5CDD505-2E9C-101B-9397-08002B2CF9AE}" pid="69" name="x1ye=63">
    <vt:lpwstr>vfagqXlEjskZ3CeSi8h8hy3OoXAVGsqbQzN3ebxB2gTFepE0Gwd4N4tmc8H3xn1KZFhPDB93lij/gUApEYCaNZ9PjOewBzTcwQp9cyPYKNYRxnVSNG/V3Prbo7h8flTdcMLcvV12wbDsYTeRk9Q3BUMwDp9pZvYPkBEZ9aapSPT4+iYxKMeYUwBefFWBZZEQA8gc2eLhcPmQYiarYtXosA3OiinXJ6kdtbk5xyM8dPjFDIxiwVEbwIAqjKLF/tw</vt:lpwstr>
  </property>
  <property fmtid="{D5CDD505-2E9C-101B-9397-08002B2CF9AE}" pid="70" name="x1ye=64">
    <vt:lpwstr>z9WgYNJcpQlF+NokQP5xlpZNKBHwNarN2zXb9UHaOj3Xf3ACm5VkM58+kWvTk/UNrpYLS2TUgsVpPHSLVzAJyL0kSeEUlWoZQLzt51twPYmpn09tCIYCKKrd8QEHt4M/+qDlNHvYAIge11fKmbY7aZQu5XLNKgIW4f6jLUPuTSIOfR568LRAeKiY9KF4s+px7exVQ7i9nHAMcaolicDsyroEnTA8sqGXM32yq7LSv5fUcAUqzEKxrF/iAwJwnN/</vt:lpwstr>
  </property>
  <property fmtid="{D5CDD505-2E9C-101B-9397-08002B2CF9AE}" pid="71" name="x1ye=65">
    <vt:lpwstr>wZQOiKNO1XIS2zMMDrGowC+FyXG/EpCHGG9oXnN3f+TLUZrtK+buoKsyJYyenbaYCpVHuIeE75pD2J94hnOkpAAh4LI4JKu213NBHudaJjZzt+fjzXHQt67BYj1iyXHgoSxnfOlL2Lu8HTwgd1d82ktRqk36faW/YA2K7sOU4+NFhT6WQhRgYlrfcdg6T+v3NYsYfR6ihQO4yHr2bT1hYJNIxEK1BlNiJgYO5xPHVUI9cvrZiTB2mCY5Dfgk9Zr</vt:lpwstr>
  </property>
  <property fmtid="{D5CDD505-2E9C-101B-9397-08002B2CF9AE}" pid="72" name="x1ye=66">
    <vt:lpwstr>WF0ykgO2Fi91l5Q6zT0sHvfnHHTiNQCYNLZdIPDwjt5348SSBAPK4R9THRCzzuqvWP/rvFPi9BcJtWPdrWTBpdIXoRHh4KATu1MEaaYCb02Jr3IaengGHK06L86PE+l32iGW24WQjRy2fOIhsVSDOIJEoDmxaGd/hbbFALgnN2hpHPtb8T2hT4HCqeGgTvoXKbfV8fTq6GirbwiHl6eaOLyP5VcN7KrsJQFP0gCnIqXkHOmJw6TM45mK9/3M4zH</vt:lpwstr>
  </property>
  <property fmtid="{D5CDD505-2E9C-101B-9397-08002B2CF9AE}" pid="73" name="x1ye=67">
    <vt:lpwstr>tsg6eyzFmOpvnn8hShjXxNhwvrFuW5jAsF8NZERDCr+5vWOZXZ0XJwEO/RasuGLv2WDBphhRS5h/uJltG+DwZvWoXZZkJNmLN+ljuxjuVsQec4RcmBab6fPHTE7eH0yif4muqaiBc+U+NqcBrLpfQEcqxJQ0XUHVyLHmOqNIYm2x3MTITAqlwFtmOcppq2l10njVrmpmg9+deen2d1kRv15Qjl7Qe2WYoNkZCfvL7Bek5PDQkYD7kMYaMepOKkc</vt:lpwstr>
  </property>
  <property fmtid="{D5CDD505-2E9C-101B-9397-08002B2CF9AE}" pid="74" name="x1ye=68">
    <vt:lpwstr>JvWCoiI8BqR+ZeVX0EbWtV2NvX75UtHCqxGlzz+aEUSq3MH4kHzrU6b6PkunEuFps0OlreVIvbTWrOObhCCql2m2GKWIF40o9q324axzmmgVGhw/3w5f0Y/t0ZQFVu0TIkrg4gPDb1+kQYK0v6c+lNcg7Z5P+laK75fzkpd3My8rQDiF6bOeukDmLujL8zsXRbJXDxA+xYgIo2pZhzurOFH37CHlGPRsVZE2Hs02i6DUcnfm1qftE1mprmdinPM</vt:lpwstr>
  </property>
  <property fmtid="{D5CDD505-2E9C-101B-9397-08002B2CF9AE}" pid="75" name="x1ye=69">
    <vt:lpwstr>DVTQ3BAMbJXWGNpY9R5rCyGOZlzyA5/7cGSbPfh5XTShhxL3euO8yRudmK6w0rOnfEUrAk2FfdnVNVQUiJMlZH27E5qsg9jqp+M9kIS6+QGWX8Qi+3kgQlC2UXX4AQdQMZCd14KLwl7KcERc59y9WabQ8V3wxPABV1W081pDqbDpEV22aK2CTmqmf1j3zoTxFRwl96BaN3Dngisru04QkNJzXY4R9gxyvXExipR19Ec4DOpzfZxxmzwC6v7+6CB</vt:lpwstr>
  </property>
  <property fmtid="{D5CDD505-2E9C-101B-9397-08002B2CF9AE}" pid="76" name="x1ye=7">
    <vt:lpwstr>kHQA3NxkTdnOrgYC1M8uuzMX7JiSAt47ddwU267e92ttbvU6+uuyZYQgd9CVfZ8qd/ORdorwyYxsyEi0VaYLgLGZB6ja1iiTcBugJ76MRtuf2O3anHgnAY3Hmw4tsJtTBwxwpXWiTdHdvaVOACbck4H3Z1JXlw0EdsO/QXBwrcKgRYfSYy4SAwJD/2FzbGFPQW0ZecblAld7RqUnsx1v6TnPCn73YbeYpzXcm29pFa9nKXxXfN3RsbKgl6xCSQ5</vt:lpwstr>
  </property>
  <property fmtid="{D5CDD505-2E9C-101B-9397-08002B2CF9AE}" pid="77" name="x1ye=70">
    <vt:lpwstr>V7cGhy9PNXWDi7e9MMaBJ9ifJgQ96a6M9vusVWajIxXtRM/pRq4jGV+NE+4YXEBBMhFhuUHoB6x41MQ7lyoZx7/n56alRK1JTToYp5cfnrEc201NFnKcglazbr0f7nNjE9l2jz3F7ql0Fy7qv5seajhiUGIEzxiMdP1U1xW1sKoH9zng2eqw5L2JXD7alwZG30cJuZ3gt6w/Z/FtAbLJPWZmNTatbmxMD2EvkbFgbf5Y3bZSd3myBjo0crEQYyH</vt:lpwstr>
  </property>
  <property fmtid="{D5CDD505-2E9C-101B-9397-08002B2CF9AE}" pid="78" name="x1ye=71">
    <vt:lpwstr>y+Ne8U6MzWeESTzt1d8eHR9HjfWaKSvm934oEs5PUTD9lzZuZSygwF167hl8o4N3h0x5yNPTZXT4E52IuNRLzjHJn1/RdBQkaFRL6Eg5im5jfi2oC9uKvbPgmJxH9eTd67AF+vESA6slg4gy2+iw0wmsnynHVdXaJfqt5U53nBEZHyj94OBl5b1B9K1v20vp1tsDxjd8+jN9Guuh8rMguq5Bl4tp5CdetTf8p6ISpjs396Nhnn7RVo1VV8BPKeM</vt:lpwstr>
  </property>
  <property fmtid="{D5CDD505-2E9C-101B-9397-08002B2CF9AE}" pid="79" name="x1ye=72">
    <vt:lpwstr>0uOvtA7GVbDiR17GIoBHTcYS9S6jbUpAQzS7k91bAQ+usdjPUjVyKTEXPe05hwJupG/sT06sDU9bDsbjV/82/Dn62Y8r1hWhtYgfyMQimJ56x4kyIBXFAUZYy02IW1266b/x6SID+jb7NQhLsI2XCC9zp7cbF1M1m0M6SDfFKEWSxtXf88n1hF8NeD1fRhFCoRXFJKmLuoP98NtRckdAQJXef4FMEVjKvkIDl2Ui7g9zd60x8+VHTqpvMCyjG/2</vt:lpwstr>
  </property>
  <property fmtid="{D5CDD505-2E9C-101B-9397-08002B2CF9AE}" pid="80" name="x1ye=73">
    <vt:lpwstr>2D2Vp0cvb3Wc25bO5DBydSxE+fnwbX1bwaDqQ7UjXSSBGje0yZrdZXvo3IYvuXZVNbQeM38u3h7d5TURPDP2uuh1RcGC/qLhh3Hd+4JoM/Uj/Bd7Meb5ZYCdN6Jn3MX2ZB5rTBCHiFyJ/+1OP7EwvH/UGbznssO5edDGQWoE9RQKEA8l0HlEBD/f/nu2fUp0Wins4ZGqcE52jVmTjRuvXNfW9zmdV4gnum+Azka6YxfuDbh0BYEdpBz4nifdKzp</vt:lpwstr>
  </property>
  <property fmtid="{D5CDD505-2E9C-101B-9397-08002B2CF9AE}" pid="81" name="x1ye=74">
    <vt:lpwstr>IBgWoCQWi1nsjp10zRAbE4nFWlTqavRXpUVR3N/Ih7ZcEkgSMSpHMCdLLa6OOWNhXM8VOPUhPQ6oOalYfy5doiKlGA0jfx60ZNW+4JpABfwu4A67oFe77nYXEF+/R622VQjuiK9E1O/9v/8vDv6Qetg5yOGblvxExKMXWMxoFkrqJZgDN1/YK3vjI4bbqJn6bRSjMnjkK9gkCfKuzIK+8MW1fPM/0fXOYGK/tbBhlIL/LWC4hkHrrMAtcGZ6/w0</vt:lpwstr>
  </property>
  <property fmtid="{D5CDD505-2E9C-101B-9397-08002B2CF9AE}" pid="82" name="x1ye=75">
    <vt:lpwstr>sEai2VFBeHG7RruCXNFisHUq51zqNR+1WSHb+A0afMDJFxwUbrj4H3ZX4HEP9gpKOQwvv20ED6GPSYODrzwiy2GCl3arI7UoC0aVT3lN3I5qGC3CfPYhATgdGS7uenKt8Vf5pr8n62eaqF/j50p5W2nOYCw3FGONwiFVA+/Aqa6FchUnWNqV7pNQWB62/7ActiMKlQ6HMKyHtp3daABXJjW/4y2oRVAOoMeT5NVVYTTJkYWBBXF2ogdn6IDmZ9f</vt:lpwstr>
  </property>
  <property fmtid="{D5CDD505-2E9C-101B-9397-08002B2CF9AE}" pid="83" name="x1ye=76">
    <vt:lpwstr>x26BeE5+UMh1tf7KHIHe3OYdIlGBQ7nora33d1rhY2XVzK3k663rn+Ej0Z2CGgTbvP47IV6ghWa+oRen3J+XcbKtC2N76z/abqDft4pdjeEuLrtf2LrMFYfmbIUmPj8lN4lbsXhSbFeOv2NlwvnYx2l5rvxMp3ARmQ39ge7g40wv6M+B5zI0tKAeIre/2sqVvA2CHoCfPy2pgf2k20doL4L+ULtDvy+DIXf4EQeoerJ6qRwkrR1XPsjrWomA7sS</vt:lpwstr>
  </property>
  <property fmtid="{D5CDD505-2E9C-101B-9397-08002B2CF9AE}" pid="84" name="x1ye=77">
    <vt:lpwstr>gkO1jsQz5HEFFUXNh3H6BXGv29qn1hy6wT41D3ymBFl8+LMaJoO8qqYzE2q2TNCq3ASJLRBA06EQHNXhAFdPXWtQ5ED95eFuqkir3Una2SnExXD5QQD4tusuYVQJ4TJ5UHvPzqNf+V9w3tNLV7cHi159YWN3Vkk1ueK50pPsSSi/ChL+rBluzGHm67TZj6BylDpsrzI95L3Zxf3YaSOwC84vRmDP+c1wNvj2J/N5NqNNyXeZ7hWkN0Qrh2/Kbk6</vt:lpwstr>
  </property>
  <property fmtid="{D5CDD505-2E9C-101B-9397-08002B2CF9AE}" pid="85" name="x1ye=78">
    <vt:lpwstr>/yV4ZuPpFKymFJpLb6FN6NHBdfVohRBMvtdm6VPoHWwLkXE0+C8RK+gyheIYFvfnHB9hipG9ucF+0Te0Z7m2eFYdOnlgZqX4xumwuWQ/FBvlWI5OWILQtFKNuSD/xiQ3oTvCBOVNZDVkNuQ8WXGxEnT7O3yhuJ834PRRyCJLL0yVY/7EjAawFtZ12qeGHObgRAn2ehPVNLGjwimop/KuoINPFSB3vPRI4WGKp859/rWJNS3vBdv5PbxiDU+naU/</vt:lpwstr>
  </property>
  <property fmtid="{D5CDD505-2E9C-101B-9397-08002B2CF9AE}" pid="86" name="x1ye=79">
    <vt:lpwstr>WpeXMJXQ1aTbZVJKAp24a+JJGAhc2w5vvbtODfFokzTYB7ftadDoNf+UP1gbduhNHxsf/5OOntF7oRtY1q7iV1+vJF1upZbwnckuFOwHhCNk8oVd8wWDqtV/aPA1FRNZ/8tJQGTRqA5JMbPvy9qeAgwEh2hxAi2wD3Cf1TWc49aClh4lO7x96t70+PgtwElL92hCIwYN3reiaeaOGY2AvEla9NjceiDo63JYcQgejJxO/WFJNQSwsL8MW2KNZ/5</vt:lpwstr>
  </property>
  <property fmtid="{D5CDD505-2E9C-101B-9397-08002B2CF9AE}" pid="87" name="x1ye=8">
    <vt:lpwstr>YM5J8ouAY5CiAvPPpOvZLZ31mFFwdeyPIiLq9JFInq0bqTb0iKdxs6s+28JYEuR0tx2cUkYWb1+qRhaGjKKChZXap0v5zN3LG89Vgz6JV4lOgxCCqR/oYuyuSZZkkuFebvibnVWEVB22WLupv0hDGXbznF5sPeTm3EK6F/FOMCkuOPL39bKLXQA/3m8TutVrHlaCKTedSCN3XTwM8wNAzj8wAdjJWXPnO37nnv11GIJ4X7Yn8zPBPeayPK8Xsua</vt:lpwstr>
  </property>
  <property fmtid="{D5CDD505-2E9C-101B-9397-08002B2CF9AE}" pid="88" name="x1ye=80">
    <vt:lpwstr>eeEFysiPXmxNUPXikO4kyaPOI5pLCEHX8eEqYIQER50Y9szPit0QFm38tS4ariVC1wSQKUBJIPVwNdPLTMLM5F3bQMy3fY4tDJBVaIvozDvcla6PT/4g07fMVh6/pYXXRB1JJUjrOPwloN+rB62jfsG2dUs3GAqO9fP1Jwyv4DXs9+mXl07qXSW7Itow2uqQwXY3k7fQDm7SxhZOHwf3oyXLyCpaN6MPttWxU0i5gV5Xw2P9hpLbSae37wCfnod</vt:lpwstr>
  </property>
  <property fmtid="{D5CDD505-2E9C-101B-9397-08002B2CF9AE}" pid="89" name="x1ye=81">
    <vt:lpwstr>QpG03G9hpyfdzfJzv5q4xRjb81FYPauB2HopGyNftwE3xx84R2t8Kg42YUcJ3I1a/PHgiXrNdm7wCICgML+JHIBJxmFm2dqA4wYhIAfqtmeohWQjs4E5f0Kc/PY4gsfnAqouxS4f1crXWqnOew1wmQkix8dk0hNA7c+EzplKYHSf0Ud2ZsUw94OU3RkOPfCMsVKWCI8eZGEBx7J6J4jvbgLBb2VqIoXnTl+jtKAyhxlFxUXxfM73P44GBXJpzp9</vt:lpwstr>
  </property>
  <property fmtid="{D5CDD505-2E9C-101B-9397-08002B2CF9AE}" pid="90" name="x1ye=82">
    <vt:lpwstr>GibmhXCm+WukILKYzm0PHSY0qSKonJVSOweQFF4TmzdTTINI4PpAwkpk8nvmdLeOZXpYvbuMOFfBlP5f3UNvIcXvh8f92LrlFEaEC2GTFIdWm9KX1cdHgD76AHCVRD4D/pu3WKbgW6K27ZMdO9Il0BlZLkG1ThOd2l1k6CSdPiIost2mbGqOXb4ZPNDROgZ9OBJ+y5yc7WSVx+pBr33rUAa2qP/f1SnOHJmtL7rIC+d8qrGViaLDPbHxfUydmtx</vt:lpwstr>
  </property>
  <property fmtid="{D5CDD505-2E9C-101B-9397-08002B2CF9AE}" pid="91" name="x1ye=83">
    <vt:lpwstr>CwDfO8nIJd0F5aOauTaz6LrExjVxe4sPIh1owGx+Y06APHTM7lkfl/+XyyPopUnb2rYr1P75kasszep1qF22uQnpCJObyP4bkYAy65Gk8BROVVQx0BFjuCTiiynxoHN7LBCbCuA84ssbjC/Ob7Wd2ahXN5vdFJhn/I6dGbtY4+3uOdWdor2WUXhmOGO+OLeWtAEe0nEA0L22TTjoeM4gR5yWE8J+zMPQQvZbEqoRhT5egiZjerRQPd4uIRvGBTu</vt:lpwstr>
  </property>
  <property fmtid="{D5CDD505-2E9C-101B-9397-08002B2CF9AE}" pid="92" name="x1ye=84">
    <vt:lpwstr>kYBwY1DH3if8WGddNm5G/SaeLv3OddTP00goKQzV98EDnVK0Sc1L/WzIRcRC39TJC0WmJ+jN6xS6O/5pB3+1qOfhpXIgMDM8c6PvzgqH6NplVcgfn/sDLZ/4VMtYobmDaQDk6/kMhFFRk346YD/7HNwzDfC8UFgzri9FwwKB0slupJgGiIraOmldtquiE4LWhH7F4puaC6bMYvZ1+JktoueIfhQEu4jwOSCdkoZSq6wjVwCV8UBGI7BWHdyCGBb</vt:lpwstr>
  </property>
  <property fmtid="{D5CDD505-2E9C-101B-9397-08002B2CF9AE}" pid="93" name="x1ye=85">
    <vt:lpwstr>wNie4/aV4PjOjKXgLHNgYi9g4QrVn9VaCJUFZCOHgB10rDntKj/iQahFajOFBvlB4mzPfRnconrueVeJ9/D3+gPpkHHU95Md8J7YvvEXEDjLn3J3oq6AznIoQgO2wjVOQf/QejwDUDPU6XBSvCq9UcFx81m5VE4DIoto3Z2SJZEuMYKZ3xQxzXuyIibclCTDxHmZFec5sR3O2mzyAj6er8mqgWHn12js6mEwDoXw/C4T83MoYdGZUHoa/0uTEMP</vt:lpwstr>
  </property>
  <property fmtid="{D5CDD505-2E9C-101B-9397-08002B2CF9AE}" pid="94" name="x1ye=86">
    <vt:lpwstr>ysHHmE0zqQMmPAQ5l0KA0lJ2bYbnj77M1ha+EeSoBEbBdHi/HP/f4oi5bCehjWMIJZaFvn+vD5/HeZX1iWqr7zu8On0kQhiGl3ZVi1LDo2RWq2ou65Qp6CDZ0R4AIIL/NVG5V3AT8DrfC0v3pcoNsPZ6AsTw7vzR2yvUYv91tw325ZdcOvD4zpbrgaBKfZevydvzZ3zAD2H5BMFai6oCr5Xe1hUgOLQAOPRU5arxeRvZOvashbRTj5ASUIskHd1</vt:lpwstr>
  </property>
  <property fmtid="{D5CDD505-2E9C-101B-9397-08002B2CF9AE}" pid="95" name="x1ye=87">
    <vt:lpwstr>17fBJt9dCYE/2Tbudr4aQkX8PTUNKkIJ9yL44Yc9EWRcqsMikOhY7yeUQgaCrH22bjho+A+AkdaYnCBN3ugEOmvS5l/4456nEz6TqDD8BysKt8N+WVIGTeimi6Rtgit1/xeZbu+RhKJxBsAwsI8Tl4OfLh+uo5lRKEQ9IO3cI2NsVT37iT42xlAwiNcaQL3gSWifhG4svU1oi3kOtBzi8EnGD7GboqvwkcVd11UmX35EKOOLQAgG3YgvVCyqU9S</vt:lpwstr>
  </property>
  <property fmtid="{D5CDD505-2E9C-101B-9397-08002B2CF9AE}" pid="96" name="x1ye=88">
    <vt:lpwstr>RU6ahmoXl9gLsu9Qdone4rON8szV9WefVoXCO2KwBZRK2VVHnZUK+XRUzvaVDP8paeicz7GxGkQrHZRNj5hhPnrbxiWHdX8HEqCKcQBs7BIiVPn1F2f2xoBg5SCfMMfhcokIM4BPl8g+ElMfML1ICA2trblcjVm9bHHpg/gYWLEhr3APtyRpdTbViJJwbyikbyH7q8S6ZkL21/c81N+1Q7woTa6n3b7k0rdXmiX/vbDqBRFDkR3yIe+4K0NTlHS</vt:lpwstr>
  </property>
  <property fmtid="{D5CDD505-2E9C-101B-9397-08002B2CF9AE}" pid="97" name="x1ye=89">
    <vt:lpwstr>wOvyLaDUsYn+70PpMjzhxjuIMK3aRVS0U6X7h9HUAA+A+Plt1e/QjcVD0W+qVTaI7QHc67Ju3sQnOZVGGP0nnvKNLKZO+slIA+Y4AMP30yyOEtnziKFGJj1R75VNpASTv0YbEcdBKJaj93k52j24wAKSzw7CJQAxnGtrr1fzk++3jUGjt3v70IE9GyncSgYO54sCxA6bbaAQM4/D3XJ1/cMAAAEtEmrZbrNL1o79OBaNZGhnIkbPBd2PGiblgRq</vt:lpwstr>
  </property>
  <property fmtid="{D5CDD505-2E9C-101B-9397-08002B2CF9AE}" pid="98" name="x1ye=9">
    <vt:lpwstr>sdkjOBYmrccQUKsJUeiGtHP4tNLhvOR0b9PaxqzuYeL7dpDCicz5k0BGuOpqYqBads+b6lZ1rJgf8AoLQ56CLHEd721tGC09nVvi5eUu6JRO2WgFo2Wp7ZKV+O+HS6DFhPLhgvKa6KpN/lJKDyY8vLO4zN/vnCUxDG5bGI/ACLBwNyXf9fq5WhU5dLj+yei7tADgeGIXf0J9nlyCt3zCpTSh+Xciv33ErEhYr7tScoTrLcARJTPjRMnik1Cde74</vt:lpwstr>
  </property>
  <property fmtid="{D5CDD505-2E9C-101B-9397-08002B2CF9AE}" pid="99" name="x1ye=90">
    <vt:lpwstr>tZoqo13FGul6d5++ngeqlF+Sa3YhweXe+5O4+8i5l5dW5HCGWye8dkIisQpNJxe28lDGx8zVLUi73Tg3XDQzO+o8hDp6uWIb+XtpKJWRFiRZxuKEEsvi62dE9YWD9TG0LGTcUc9Bgs/TMwp80rP/f5jNqGqMVU3nvbNE4rxPQ6ovU87HCociqlq1qwyhM55CqvD0r82P5Eu2iiwFR0C6IbX3B989ZRz89WxNtkY3GbbKUSzIy5tpqIZmKU8+D9D</vt:lpwstr>
  </property>
  <property fmtid="{D5CDD505-2E9C-101B-9397-08002B2CF9AE}" pid="100" name="x1ye=91">
    <vt:lpwstr>PxFgWVuKY5fcbFxETqyuoH+i+qdrmbcCyJtJ7kwmkeNe3DFBanelplD17EwxH9NyGb+zLbgz/wYD/eJzh/ArNlBaw6EVF4ScSQxYaBgg+EbvDeTqhlGblp3wnr+sjzKgfyP3YjTKPkVgld2sbL0Mep4ALCUBMVA3ZX+zkveBPpgenMY22Ilge6xXWAOHpSX8Bxyu8sMhDpQPvYbT0Qzw2m4KpCJevNdLRwh99aWg01pRGG4muRimjWfKj/K6/ej</vt:lpwstr>
  </property>
  <property fmtid="{D5CDD505-2E9C-101B-9397-08002B2CF9AE}" pid="101" name="x1ye=92">
    <vt:lpwstr>bkjuA8OAkKhBl/tg5tH3+KojRVQVp8Zzrcdd3PFJP3SUo2Al9vr2RJhT8Z1aKG/fMvi8hiHs/fZjm5fewx9DEcvJNEoDvd8mPPiSjFGKAMu7WvWVQUnzwbQHyIe++7jSqKIj8VFW0uepLjDItyHNVei/yrjMhf0CleYY7OM+lJO6MGxTtLlZbXB7iMSEgUu37xjT1BSmEyDWv/dnSueDbqdQcREVG5UZ4w8Ok2yPJBJrWtu5w1l6yQ8sTwszJtD</vt:lpwstr>
  </property>
  <property fmtid="{D5CDD505-2E9C-101B-9397-08002B2CF9AE}" pid="102" name="x1ye=93">
    <vt:lpwstr>mIu6PAkFC9xvzfC4whU4CmGa2KZRUw42vECuIwdloGEfPGzx9UqLfdl9A/HxJYV583GKpy0ZAYB7J8hLcI5/2WT83bVzpKR5GoelWddbqFSScsLWym0C03B6dqsGvWsTtEvy93EZW0ONg/JhqUJXOTJr0ufv5nugSOuOCz2vGyvVM/RqjV5hLvSeJloVXyGIBwJf2qE7dWzRjbMHQFNy7r/UW/b6mmYEArZJoERUUwjFhEfjGy7dTse8QEUtDAF</vt:lpwstr>
  </property>
  <property fmtid="{D5CDD505-2E9C-101B-9397-08002B2CF9AE}" pid="103" name="x1ye=94">
    <vt:lpwstr>tCRULYnEhX2ZOivoLzOt7edj7VN0q0pWvf6lq+7WeD9vFJhb2DosULX+1LPE4FQDSRKv9UZM8HXOQ7TQdf78Odrf6ZevDqHgvHmpvc1BjNDInxYTa1akqWBrJ2la9B+FxSlNPJQIohD8fvdQ/CTeZdOu/qe/8k1bZS3VeRpS4OarluIZkjsSiGvm6jITzUSvWxyYnsG2dsiznS13PrA/FPXRzqx17ABQtIX57TWI4dsn6RQuF2WTAyn48y7Jfnb</vt:lpwstr>
  </property>
  <property fmtid="{D5CDD505-2E9C-101B-9397-08002B2CF9AE}" pid="104" name="x1ye=95">
    <vt:lpwstr>Pk00WVa0dSIjyv4ySJf6A8ROUsY8jnWxuw1g6M5orvjxyLAR6+g0l6bHTqh+vP75lSTrQw5o4rwOQ2nuHm1pqDlGHvSLcvjKi2vFahS4WtJOtK324Etz2DsaJwwKM5GC997CthJ/w1qipiiWlx2TdM9K6CiLS1I8iunrCRjzoZ3DcW1wxdjr3Ky6+7xt8nBAja/upKalLTLGB+CT9lMy3JDosBRCHHke+/8HHPGUJLnYR3cguJEB05QcR34OX+3</vt:lpwstr>
  </property>
  <property fmtid="{D5CDD505-2E9C-101B-9397-08002B2CF9AE}" pid="105" name="x1ye=96">
    <vt:lpwstr>53+LvR1j3qQIEL1RwYXi300mulzT4WcyR74W+hQIs5DVjFrBKu6z+yPf4CFwZCM3jHWOu33kRiLH3ETE2loaxdJv2uxh4GNXIcCvB8elnSmG+ben7bP14wbciQgAJEC5Q8it+htiPR9M3F0eJ2KiUTzPPuMwSPpyY1Me2FzjLiCOblGO2Rhqkbb9ci8Eb/hnarDaDayKBDRczL4IGL5ILJ6Xb/L5TldbgKRELZHuX+1oSeFadbivJhQlh0cp0hK</vt:lpwstr>
  </property>
  <property fmtid="{D5CDD505-2E9C-101B-9397-08002B2CF9AE}" pid="106" name="x1ye=97">
    <vt:lpwstr>51mAqYqs7KlrJA2yal8UmKsiTZZkEYSiQFJQQPmyiEjNLWImo/nLilJcwxhYjfRlrrsi9nZuRs5L8vavxbdySM8pjlSS2NbllV7mIyhIGuk186wlzuPeSTz3f8mK5io+c3ywgydxyboHmIY8y+LkutzwNYpLgYuKwAhyH9UXxH6IiHONRjo31Mapw8vjVObQjGt/Kc6DebzbC2c+zH6kuT57wYaTkyrn2mFa4PQ1RAXVWq0nXYC9tH+bsq+pisP</vt:lpwstr>
  </property>
  <property fmtid="{D5CDD505-2E9C-101B-9397-08002B2CF9AE}" pid="107" name="x1ye=98">
    <vt:lpwstr>yEvSnsYfEXAVHT6O3esk22CwU26kZOOMyDuca5z5wbdVuxTNn1H77BtuC6cIhtPauV2twYCCx7xZabPfusmCz6+NFHzSp+QBC6dWD3qij1jc1Xq7ndQn1mx7Hjh+fpdUxi6NH42cbkr9Hedm0lR7Fi/FXgLFJNrnrJ+jH3o2T5obU+TmrnJBpTFxB/yds4+ns2f5rasumQBDll5LDvGSpeU312DfjOJHWRobXuNDZ8CZaJjGQWdpLMs5vMacRHa</vt:lpwstr>
  </property>
  <property fmtid="{D5CDD505-2E9C-101B-9397-08002B2CF9AE}" pid="108" name="x1ye=99">
    <vt:lpwstr>IJDetsGUTVqL1/4h68+74sFth+g+AmcKXcJe1Xxu+LgZfImLhFMFkVsGg11Fg8a9wlmALKkqWSkkyN4X6FzdegS3sadL8gdXIPZM0iQi9bQb7slwJhPfAyZCHyVK9r5FOkQ8JyaGh1ssB+kzirdYgXwg4yXlg/7eWPy/E2ciCxBn761zHB7eF++CXesXNt/DVUOph2J9ftpOgi10A+RyVGBeNI05k5PEiP6OdwZSqLMyetIFFYZHm8E9ndnWQKD</vt:lpwstr>
  </property>
</Properties>
</file>